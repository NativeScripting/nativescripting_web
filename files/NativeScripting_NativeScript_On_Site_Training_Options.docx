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1B556" w14:textId="77777777" w:rsidR="00787159" w:rsidRPr="0015531B" w:rsidRDefault="00787159">
      <w:pPr>
        <w:rPr>
          <w:sz w:val="28"/>
        </w:rPr>
      </w:pPr>
    </w:p>
    <w:p w14:paraId="25B671F2" w14:textId="77777777" w:rsidR="00730D65" w:rsidRPr="0015531B" w:rsidRDefault="00730D65">
      <w:pPr>
        <w:rPr>
          <w:sz w:val="28"/>
        </w:rPr>
      </w:pPr>
    </w:p>
    <w:p w14:paraId="633E1240" w14:textId="77777777" w:rsidR="00730D65" w:rsidRPr="0015531B" w:rsidRDefault="00730D65">
      <w:pPr>
        <w:rPr>
          <w:sz w:val="28"/>
        </w:rPr>
      </w:pPr>
    </w:p>
    <w:p w14:paraId="5F4F0A13" w14:textId="77777777" w:rsidR="00730D65" w:rsidRPr="0015531B" w:rsidRDefault="00730D65">
      <w:pPr>
        <w:rPr>
          <w:sz w:val="28"/>
        </w:rPr>
      </w:pPr>
    </w:p>
    <w:p w14:paraId="76425929" w14:textId="77777777" w:rsidR="00730D65" w:rsidRPr="0015531B" w:rsidRDefault="00730D65">
      <w:pPr>
        <w:rPr>
          <w:sz w:val="28"/>
        </w:rPr>
      </w:pPr>
    </w:p>
    <w:p w14:paraId="6A636710" w14:textId="77777777" w:rsidR="00730D65" w:rsidRPr="0015531B" w:rsidRDefault="00730D65">
      <w:pPr>
        <w:rPr>
          <w:sz w:val="28"/>
        </w:rPr>
      </w:pPr>
    </w:p>
    <w:p w14:paraId="0275C3AF" w14:textId="77777777" w:rsidR="00730D65" w:rsidRPr="0015531B" w:rsidRDefault="00730D65">
      <w:pPr>
        <w:rPr>
          <w:sz w:val="28"/>
        </w:rPr>
      </w:pPr>
    </w:p>
    <w:p w14:paraId="4F3EE2A6" w14:textId="77777777" w:rsidR="00B14B55" w:rsidRPr="0015531B" w:rsidRDefault="00B14B55" w:rsidP="00B14B55">
      <w:pPr>
        <w:widowControl w:val="0"/>
        <w:autoSpaceDE w:val="0"/>
        <w:autoSpaceDN w:val="0"/>
        <w:adjustRightInd w:val="0"/>
        <w:spacing w:after="240" w:line="860" w:lineRule="atLeast"/>
        <w:jc w:val="center"/>
        <w:rPr>
          <w:rFonts w:cs="Arial Narrow"/>
          <w:b/>
          <w:bCs/>
          <w:color w:val="000000"/>
          <w:sz w:val="56"/>
          <w:szCs w:val="72"/>
        </w:rPr>
      </w:pPr>
      <w:r w:rsidRPr="0015531B">
        <w:rPr>
          <w:rFonts w:cs="Arial Narrow"/>
          <w:b/>
          <w:bCs/>
          <w:color w:val="000000"/>
          <w:sz w:val="56"/>
          <w:szCs w:val="72"/>
        </w:rPr>
        <w:t xml:space="preserve">On-Site </w:t>
      </w:r>
    </w:p>
    <w:p w14:paraId="008754B9" w14:textId="77777777" w:rsidR="00385DDC" w:rsidRPr="0015531B" w:rsidRDefault="00F9283C" w:rsidP="00B14B55">
      <w:pPr>
        <w:widowControl w:val="0"/>
        <w:autoSpaceDE w:val="0"/>
        <w:autoSpaceDN w:val="0"/>
        <w:adjustRightInd w:val="0"/>
        <w:spacing w:after="240" w:line="860" w:lineRule="atLeast"/>
        <w:jc w:val="center"/>
        <w:rPr>
          <w:rFonts w:cs="Arial Narrow"/>
          <w:b/>
          <w:bCs/>
          <w:color w:val="000000"/>
          <w:sz w:val="96"/>
          <w:szCs w:val="72"/>
        </w:rPr>
      </w:pPr>
      <w:r w:rsidRPr="0015531B">
        <w:rPr>
          <w:rFonts w:cs="Arial Narrow"/>
          <w:b/>
          <w:bCs/>
          <w:color w:val="000000"/>
          <w:sz w:val="96"/>
          <w:szCs w:val="72"/>
        </w:rPr>
        <w:t>NativeScript</w:t>
      </w:r>
      <w:r w:rsidR="00730D65" w:rsidRPr="0015531B">
        <w:rPr>
          <w:rFonts w:cs="Arial Narrow"/>
          <w:b/>
          <w:bCs/>
          <w:color w:val="000000"/>
          <w:sz w:val="96"/>
          <w:szCs w:val="72"/>
        </w:rPr>
        <w:t xml:space="preserve"> </w:t>
      </w:r>
    </w:p>
    <w:p w14:paraId="4A524477" w14:textId="62C9ED76" w:rsidR="00730D65" w:rsidRDefault="00730D65" w:rsidP="00B14B55">
      <w:pPr>
        <w:widowControl w:val="0"/>
        <w:autoSpaceDE w:val="0"/>
        <w:autoSpaceDN w:val="0"/>
        <w:adjustRightInd w:val="0"/>
        <w:spacing w:after="240" w:line="860" w:lineRule="atLeast"/>
        <w:jc w:val="center"/>
        <w:rPr>
          <w:rFonts w:cs="Arial Narrow"/>
          <w:b/>
          <w:bCs/>
          <w:color w:val="000000"/>
          <w:sz w:val="72"/>
          <w:szCs w:val="72"/>
        </w:rPr>
      </w:pPr>
      <w:r w:rsidRPr="0015531B">
        <w:rPr>
          <w:rFonts w:cs="Arial Narrow"/>
          <w:b/>
          <w:bCs/>
          <w:color w:val="000000"/>
          <w:sz w:val="72"/>
          <w:szCs w:val="72"/>
        </w:rPr>
        <w:t>Training</w:t>
      </w:r>
    </w:p>
    <w:p w14:paraId="51197893" w14:textId="77777777" w:rsidR="00730D65" w:rsidRPr="0015531B" w:rsidRDefault="00730D65">
      <w:pPr>
        <w:rPr>
          <w:sz w:val="28"/>
        </w:rPr>
      </w:pPr>
    </w:p>
    <w:p w14:paraId="59337618" w14:textId="77777777" w:rsidR="00730D65" w:rsidRPr="0015531B" w:rsidRDefault="00730D65">
      <w:pPr>
        <w:rPr>
          <w:sz w:val="28"/>
        </w:rPr>
      </w:pPr>
    </w:p>
    <w:p w14:paraId="264656A1" w14:textId="77777777" w:rsidR="00730D65" w:rsidRPr="0015531B" w:rsidRDefault="00730D65">
      <w:pPr>
        <w:rPr>
          <w:sz w:val="28"/>
        </w:rPr>
      </w:pPr>
    </w:p>
    <w:p w14:paraId="167BE14C" w14:textId="77777777" w:rsidR="00730D65" w:rsidRPr="0015531B" w:rsidRDefault="00730D65">
      <w:pPr>
        <w:rPr>
          <w:sz w:val="28"/>
        </w:rPr>
      </w:pPr>
    </w:p>
    <w:p w14:paraId="50998320" w14:textId="77777777" w:rsidR="00730D65" w:rsidRPr="0015531B" w:rsidRDefault="00730D65">
      <w:pPr>
        <w:rPr>
          <w:sz w:val="28"/>
        </w:rPr>
      </w:pPr>
    </w:p>
    <w:p w14:paraId="2C484FA6" w14:textId="77777777" w:rsidR="00730D65" w:rsidRPr="0015531B" w:rsidRDefault="00730D65">
      <w:pPr>
        <w:rPr>
          <w:sz w:val="28"/>
        </w:rPr>
      </w:pPr>
    </w:p>
    <w:p w14:paraId="6D2451CB" w14:textId="77777777" w:rsidR="00730D65" w:rsidRPr="0015531B" w:rsidRDefault="00730D65">
      <w:pPr>
        <w:rPr>
          <w:sz w:val="28"/>
        </w:rPr>
      </w:pPr>
    </w:p>
    <w:p w14:paraId="2562C552" w14:textId="4FCE1645" w:rsidR="00730D65" w:rsidRPr="008F51EF" w:rsidRDefault="001B7A04" w:rsidP="008F51EF">
      <w:pPr>
        <w:jc w:val="center"/>
        <w:rPr>
          <w:rFonts w:cs="Times"/>
          <w:sz w:val="40"/>
        </w:rPr>
      </w:pPr>
      <w:r w:rsidRPr="008F51EF">
        <w:rPr>
          <w:sz w:val="36"/>
        </w:rPr>
        <w:t>Lead NativeScript Trainer:</w:t>
      </w:r>
      <w:r w:rsidR="00730D65" w:rsidRPr="008F51EF">
        <w:rPr>
          <w:sz w:val="36"/>
        </w:rPr>
        <w:t xml:space="preserve"> </w:t>
      </w:r>
      <w:r w:rsidR="00F9283C" w:rsidRPr="008F51EF">
        <w:rPr>
          <w:sz w:val="36"/>
        </w:rPr>
        <w:t>Alex Ziskind</w:t>
      </w:r>
    </w:p>
    <w:p w14:paraId="593895E8" w14:textId="77777777" w:rsidR="00730D65" w:rsidRPr="0015531B" w:rsidRDefault="00F9283C" w:rsidP="00730D65">
      <w:pPr>
        <w:widowControl w:val="0"/>
        <w:autoSpaceDE w:val="0"/>
        <w:autoSpaceDN w:val="0"/>
        <w:adjustRightInd w:val="0"/>
        <w:spacing w:after="240" w:line="380" w:lineRule="atLeast"/>
        <w:jc w:val="center"/>
        <w:rPr>
          <w:rFonts w:cs="Times"/>
          <w:color w:val="000000"/>
          <w:sz w:val="28"/>
        </w:rPr>
      </w:pPr>
      <w:r w:rsidRPr="0015531B">
        <w:rPr>
          <w:rFonts w:cs="Verdana"/>
          <w:color w:val="852327"/>
          <w:sz w:val="36"/>
          <w:szCs w:val="32"/>
        </w:rPr>
        <w:t>alex</w:t>
      </w:r>
      <w:r w:rsidR="00730D65" w:rsidRPr="0015531B">
        <w:rPr>
          <w:rFonts w:cs="Verdana"/>
          <w:color w:val="852327"/>
          <w:sz w:val="36"/>
          <w:szCs w:val="32"/>
        </w:rPr>
        <w:t>@</w:t>
      </w:r>
      <w:r w:rsidRPr="0015531B">
        <w:rPr>
          <w:rFonts w:cs="Verdana"/>
          <w:color w:val="852327"/>
          <w:sz w:val="36"/>
          <w:szCs w:val="32"/>
        </w:rPr>
        <w:t>nuvious</w:t>
      </w:r>
      <w:r w:rsidR="00730D65" w:rsidRPr="0015531B">
        <w:rPr>
          <w:rFonts w:cs="Verdana"/>
          <w:color w:val="852327"/>
          <w:sz w:val="36"/>
          <w:szCs w:val="32"/>
        </w:rPr>
        <w:t>.com</w:t>
      </w:r>
    </w:p>
    <w:p w14:paraId="6ADBCB2E" w14:textId="19E8B04F" w:rsidR="00F06D3A" w:rsidRPr="0015531B" w:rsidRDefault="00F9283C" w:rsidP="00F06D3A">
      <w:pPr>
        <w:widowControl w:val="0"/>
        <w:autoSpaceDE w:val="0"/>
        <w:autoSpaceDN w:val="0"/>
        <w:adjustRightInd w:val="0"/>
        <w:spacing w:after="240" w:line="380" w:lineRule="atLeast"/>
        <w:jc w:val="center"/>
        <w:rPr>
          <w:rFonts w:cs="Verdana"/>
          <w:color w:val="000000"/>
          <w:sz w:val="36"/>
          <w:szCs w:val="32"/>
        </w:rPr>
      </w:pPr>
      <w:proofErr w:type="gramStart"/>
      <w:r w:rsidRPr="0015531B">
        <w:rPr>
          <w:rFonts w:cs="Verdana"/>
          <w:color w:val="000000"/>
          <w:sz w:val="28"/>
          <w:szCs w:val="32"/>
        </w:rPr>
        <w:t>http</w:t>
      </w:r>
      <w:r w:rsidR="00F06D3A" w:rsidRPr="0015531B">
        <w:rPr>
          <w:rFonts w:cs="Verdana"/>
          <w:color w:val="000000"/>
          <w:sz w:val="28"/>
          <w:szCs w:val="32"/>
        </w:rPr>
        <w:t>s</w:t>
      </w:r>
      <w:r w:rsidRPr="0015531B">
        <w:rPr>
          <w:rFonts w:cs="Verdana"/>
          <w:color w:val="000000"/>
          <w:sz w:val="28"/>
          <w:szCs w:val="32"/>
        </w:rPr>
        <w:t>://</w:t>
      </w:r>
      <w:r w:rsidR="003F1953" w:rsidRPr="0015531B">
        <w:rPr>
          <w:rFonts w:cs="Verdana"/>
          <w:color w:val="000000"/>
          <w:sz w:val="28"/>
          <w:szCs w:val="32"/>
        </w:rPr>
        <w:t>nativescripting</w:t>
      </w:r>
      <w:r w:rsidR="00730D65" w:rsidRPr="0015531B">
        <w:rPr>
          <w:rFonts w:cs="Verdana"/>
          <w:color w:val="000000"/>
          <w:sz w:val="28"/>
          <w:szCs w:val="32"/>
        </w:rPr>
        <w:t xml:space="preserve">.com </w:t>
      </w:r>
      <w:r w:rsidR="00AE7801" w:rsidRPr="0015531B">
        <w:rPr>
          <w:rFonts w:cs="Verdana"/>
          <w:color w:val="000000"/>
          <w:sz w:val="28"/>
          <w:szCs w:val="32"/>
        </w:rPr>
        <w:t xml:space="preserve"> </w:t>
      </w:r>
      <w:r w:rsidR="00AE7801" w:rsidRPr="0015531B">
        <w:rPr>
          <w:rFonts w:cs="Verdana"/>
          <w:color w:val="000000"/>
          <w:sz w:val="36"/>
          <w:szCs w:val="32"/>
        </w:rPr>
        <w:t>|</w:t>
      </w:r>
      <w:proofErr w:type="gramEnd"/>
      <w:r w:rsidR="00AE7801" w:rsidRPr="0015531B">
        <w:rPr>
          <w:rFonts w:cs="Verdana"/>
          <w:color w:val="000000"/>
          <w:sz w:val="36"/>
          <w:szCs w:val="32"/>
        </w:rPr>
        <w:t xml:space="preserve">  </w:t>
      </w:r>
      <w:r w:rsidR="00AE7801" w:rsidRPr="0015531B">
        <w:rPr>
          <w:rFonts w:cs="Verdana"/>
          <w:color w:val="000000"/>
          <w:sz w:val="28"/>
          <w:szCs w:val="32"/>
        </w:rPr>
        <w:t>http://www.nuvious.com</w:t>
      </w:r>
    </w:p>
    <w:p w14:paraId="78773CFE" w14:textId="7277602B" w:rsidR="00C54B43" w:rsidRPr="0015531B" w:rsidRDefault="00F06D3A" w:rsidP="00C54B43">
      <w:pPr>
        <w:widowControl w:val="0"/>
        <w:autoSpaceDE w:val="0"/>
        <w:autoSpaceDN w:val="0"/>
        <w:adjustRightInd w:val="0"/>
        <w:spacing w:after="240" w:line="380" w:lineRule="atLeast"/>
        <w:jc w:val="center"/>
        <w:rPr>
          <w:rFonts w:cs="Verdana"/>
          <w:color w:val="000000"/>
          <w:sz w:val="32"/>
          <w:szCs w:val="32"/>
        </w:rPr>
      </w:pPr>
      <w:r w:rsidRPr="0015531B">
        <w:rPr>
          <w:rFonts w:cs="Verdana"/>
          <w:color w:val="000000"/>
          <w:sz w:val="32"/>
          <w:szCs w:val="32"/>
        </w:rPr>
        <w:t>+1-855-656-NUVI</w:t>
      </w:r>
    </w:p>
    <w:p w14:paraId="57DE3BBE" w14:textId="77777777" w:rsidR="00344CD2" w:rsidRDefault="00344CD2">
      <w:pPr>
        <w:rPr>
          <w:rFonts w:eastAsiaTheme="majorEastAsia" w:cstheme="majorBidi"/>
          <w:color w:val="2F5496" w:themeColor="accent1" w:themeShade="BF"/>
          <w:sz w:val="28"/>
          <w:szCs w:val="28"/>
        </w:rPr>
      </w:pPr>
      <w:r>
        <w:br w:type="page"/>
      </w:r>
    </w:p>
    <w:sdt>
      <w:sdtPr>
        <w:rPr>
          <w:rFonts w:eastAsiaTheme="minorHAnsi" w:cstheme="minorBidi"/>
          <w:color w:val="auto"/>
          <w:sz w:val="24"/>
          <w:szCs w:val="24"/>
        </w:rPr>
        <w:id w:val="-7523707"/>
        <w:docPartObj>
          <w:docPartGallery w:val="Table of Contents"/>
          <w:docPartUnique/>
        </w:docPartObj>
      </w:sdtPr>
      <w:sdtEndPr>
        <w:rPr>
          <w:b/>
          <w:bCs/>
          <w:noProof/>
        </w:rPr>
      </w:sdtEndPr>
      <w:sdtContent>
        <w:p w14:paraId="431C82E8" w14:textId="681A6694" w:rsidR="008F51EF" w:rsidRDefault="008F51EF" w:rsidP="00203E72">
          <w:pPr>
            <w:pStyle w:val="TOCHeading"/>
          </w:pPr>
          <w:r>
            <w:t>Table of Contents</w:t>
          </w:r>
          <w:bookmarkStart w:id="0" w:name="_GoBack"/>
          <w:bookmarkEnd w:id="0"/>
        </w:p>
        <w:p w14:paraId="6863A837" w14:textId="77777777" w:rsidR="0037387B" w:rsidRDefault="007E4C6F">
          <w:pPr>
            <w:pStyle w:val="TOC2"/>
            <w:tabs>
              <w:tab w:val="right" w:leader="dot" w:pos="9350"/>
            </w:tabs>
            <w:rPr>
              <w:rFonts w:asciiTheme="minorHAnsi" w:eastAsiaTheme="minorEastAsia" w:hAnsiTheme="minorHAnsi"/>
              <w:noProof/>
              <w:sz w:val="24"/>
              <w:szCs w:val="24"/>
            </w:rPr>
          </w:pPr>
          <w:r>
            <w:fldChar w:fldCharType="begin"/>
          </w:r>
          <w:r>
            <w:instrText xml:space="preserve"> TOC \o "1-2" \h \z </w:instrText>
          </w:r>
          <w:r>
            <w:fldChar w:fldCharType="separate"/>
          </w:r>
          <w:hyperlink w:anchor="_Toc502319600" w:history="1">
            <w:r w:rsidR="0037387B" w:rsidRPr="00F26406">
              <w:rPr>
                <w:rStyle w:val="Hyperlink"/>
                <w:noProof/>
              </w:rPr>
              <w:t>Course: Introduction to NativeScript with Angular</w:t>
            </w:r>
            <w:r w:rsidR="0037387B">
              <w:rPr>
                <w:noProof/>
                <w:webHidden/>
              </w:rPr>
              <w:tab/>
            </w:r>
            <w:r w:rsidR="0037387B">
              <w:rPr>
                <w:noProof/>
                <w:webHidden/>
              </w:rPr>
              <w:fldChar w:fldCharType="begin"/>
            </w:r>
            <w:r w:rsidR="0037387B">
              <w:rPr>
                <w:noProof/>
                <w:webHidden/>
              </w:rPr>
              <w:instrText xml:space="preserve"> PAGEREF _Toc502319600 \h </w:instrText>
            </w:r>
            <w:r w:rsidR="0037387B">
              <w:rPr>
                <w:noProof/>
                <w:webHidden/>
              </w:rPr>
            </w:r>
            <w:r w:rsidR="0037387B">
              <w:rPr>
                <w:noProof/>
                <w:webHidden/>
              </w:rPr>
              <w:fldChar w:fldCharType="separate"/>
            </w:r>
            <w:r w:rsidR="0037387B">
              <w:rPr>
                <w:noProof/>
                <w:webHidden/>
              </w:rPr>
              <w:t>2</w:t>
            </w:r>
            <w:r w:rsidR="0037387B">
              <w:rPr>
                <w:noProof/>
                <w:webHidden/>
              </w:rPr>
              <w:fldChar w:fldCharType="end"/>
            </w:r>
          </w:hyperlink>
        </w:p>
        <w:p w14:paraId="52394548" w14:textId="77777777" w:rsidR="0037387B" w:rsidRDefault="0037387B">
          <w:pPr>
            <w:pStyle w:val="TOC2"/>
            <w:tabs>
              <w:tab w:val="right" w:leader="dot" w:pos="9350"/>
            </w:tabs>
            <w:rPr>
              <w:rFonts w:asciiTheme="minorHAnsi" w:eastAsiaTheme="minorEastAsia" w:hAnsiTheme="minorHAnsi"/>
              <w:noProof/>
              <w:sz w:val="24"/>
              <w:szCs w:val="24"/>
            </w:rPr>
          </w:pPr>
          <w:hyperlink w:anchor="_Toc502319601" w:history="1">
            <w:r w:rsidRPr="00F26406">
              <w:rPr>
                <w:rStyle w:val="Hyperlink"/>
                <w:noProof/>
              </w:rPr>
              <w:t>Course: Advanced NativeScript with Angular</w:t>
            </w:r>
            <w:r>
              <w:rPr>
                <w:noProof/>
                <w:webHidden/>
              </w:rPr>
              <w:tab/>
            </w:r>
            <w:r>
              <w:rPr>
                <w:noProof/>
                <w:webHidden/>
              </w:rPr>
              <w:fldChar w:fldCharType="begin"/>
            </w:r>
            <w:r>
              <w:rPr>
                <w:noProof/>
                <w:webHidden/>
              </w:rPr>
              <w:instrText xml:space="preserve"> PAGEREF _Toc502319601 \h </w:instrText>
            </w:r>
            <w:r>
              <w:rPr>
                <w:noProof/>
                <w:webHidden/>
              </w:rPr>
            </w:r>
            <w:r>
              <w:rPr>
                <w:noProof/>
                <w:webHidden/>
              </w:rPr>
              <w:fldChar w:fldCharType="separate"/>
            </w:r>
            <w:r>
              <w:rPr>
                <w:noProof/>
                <w:webHidden/>
              </w:rPr>
              <w:t>5</w:t>
            </w:r>
            <w:r>
              <w:rPr>
                <w:noProof/>
                <w:webHidden/>
              </w:rPr>
              <w:fldChar w:fldCharType="end"/>
            </w:r>
          </w:hyperlink>
        </w:p>
        <w:p w14:paraId="7A23CC4B" w14:textId="77777777" w:rsidR="0037387B" w:rsidRDefault="0037387B">
          <w:pPr>
            <w:pStyle w:val="TOC2"/>
            <w:tabs>
              <w:tab w:val="right" w:leader="dot" w:pos="9350"/>
            </w:tabs>
            <w:rPr>
              <w:rFonts w:asciiTheme="minorHAnsi" w:eastAsiaTheme="minorEastAsia" w:hAnsiTheme="minorHAnsi"/>
              <w:noProof/>
              <w:sz w:val="24"/>
              <w:szCs w:val="24"/>
            </w:rPr>
          </w:pPr>
          <w:hyperlink w:anchor="_Toc502319602" w:history="1">
            <w:r w:rsidRPr="00F26406">
              <w:rPr>
                <w:rStyle w:val="Hyperlink"/>
                <w:noProof/>
              </w:rPr>
              <w:t>Course: Comprehensive NativeScript with Angular</w:t>
            </w:r>
            <w:r>
              <w:rPr>
                <w:noProof/>
                <w:webHidden/>
              </w:rPr>
              <w:tab/>
            </w:r>
            <w:r>
              <w:rPr>
                <w:noProof/>
                <w:webHidden/>
              </w:rPr>
              <w:fldChar w:fldCharType="begin"/>
            </w:r>
            <w:r>
              <w:rPr>
                <w:noProof/>
                <w:webHidden/>
              </w:rPr>
              <w:instrText xml:space="preserve"> PAGEREF _Toc502319602 \h </w:instrText>
            </w:r>
            <w:r>
              <w:rPr>
                <w:noProof/>
                <w:webHidden/>
              </w:rPr>
            </w:r>
            <w:r>
              <w:rPr>
                <w:noProof/>
                <w:webHidden/>
              </w:rPr>
              <w:fldChar w:fldCharType="separate"/>
            </w:r>
            <w:r>
              <w:rPr>
                <w:noProof/>
                <w:webHidden/>
              </w:rPr>
              <w:t>8</w:t>
            </w:r>
            <w:r>
              <w:rPr>
                <w:noProof/>
                <w:webHidden/>
              </w:rPr>
              <w:fldChar w:fldCharType="end"/>
            </w:r>
          </w:hyperlink>
        </w:p>
        <w:p w14:paraId="4A616417" w14:textId="77777777" w:rsidR="0037387B" w:rsidRDefault="0037387B">
          <w:pPr>
            <w:pStyle w:val="TOC2"/>
            <w:tabs>
              <w:tab w:val="right" w:leader="dot" w:pos="9350"/>
            </w:tabs>
            <w:rPr>
              <w:rFonts w:asciiTheme="minorHAnsi" w:eastAsiaTheme="minorEastAsia" w:hAnsiTheme="minorHAnsi"/>
              <w:noProof/>
              <w:sz w:val="24"/>
              <w:szCs w:val="24"/>
            </w:rPr>
          </w:pPr>
          <w:hyperlink w:anchor="_Toc502319603" w:history="1">
            <w:r w:rsidRPr="00F26406">
              <w:rPr>
                <w:rStyle w:val="Hyperlink"/>
                <w:rFonts w:eastAsia="Times New Roman"/>
                <w:noProof/>
              </w:rPr>
              <w:t>Custom Training Services</w:t>
            </w:r>
            <w:r>
              <w:rPr>
                <w:noProof/>
                <w:webHidden/>
              </w:rPr>
              <w:tab/>
            </w:r>
            <w:r>
              <w:rPr>
                <w:noProof/>
                <w:webHidden/>
              </w:rPr>
              <w:fldChar w:fldCharType="begin"/>
            </w:r>
            <w:r>
              <w:rPr>
                <w:noProof/>
                <w:webHidden/>
              </w:rPr>
              <w:instrText xml:space="preserve"> PAGEREF _Toc502319603 \h </w:instrText>
            </w:r>
            <w:r>
              <w:rPr>
                <w:noProof/>
                <w:webHidden/>
              </w:rPr>
            </w:r>
            <w:r>
              <w:rPr>
                <w:noProof/>
                <w:webHidden/>
              </w:rPr>
              <w:fldChar w:fldCharType="separate"/>
            </w:r>
            <w:r>
              <w:rPr>
                <w:noProof/>
                <w:webHidden/>
              </w:rPr>
              <w:t>12</w:t>
            </w:r>
            <w:r>
              <w:rPr>
                <w:noProof/>
                <w:webHidden/>
              </w:rPr>
              <w:fldChar w:fldCharType="end"/>
            </w:r>
          </w:hyperlink>
        </w:p>
        <w:p w14:paraId="1549902A" w14:textId="77777777" w:rsidR="0037387B" w:rsidRDefault="0037387B">
          <w:pPr>
            <w:pStyle w:val="TOC2"/>
            <w:tabs>
              <w:tab w:val="right" w:leader="dot" w:pos="9350"/>
            </w:tabs>
            <w:rPr>
              <w:rFonts w:asciiTheme="minorHAnsi" w:eastAsiaTheme="minorEastAsia" w:hAnsiTheme="minorHAnsi"/>
              <w:noProof/>
              <w:sz w:val="24"/>
              <w:szCs w:val="24"/>
            </w:rPr>
          </w:pPr>
          <w:hyperlink w:anchor="_Toc502319604" w:history="1">
            <w:r w:rsidRPr="00F26406">
              <w:rPr>
                <w:rStyle w:val="Hyperlink"/>
                <w:noProof/>
              </w:rPr>
              <w:t>About NativeScripting</w:t>
            </w:r>
            <w:r>
              <w:rPr>
                <w:noProof/>
                <w:webHidden/>
              </w:rPr>
              <w:tab/>
            </w:r>
            <w:r>
              <w:rPr>
                <w:noProof/>
                <w:webHidden/>
              </w:rPr>
              <w:fldChar w:fldCharType="begin"/>
            </w:r>
            <w:r>
              <w:rPr>
                <w:noProof/>
                <w:webHidden/>
              </w:rPr>
              <w:instrText xml:space="preserve"> PAGEREF _Toc502319604 \h </w:instrText>
            </w:r>
            <w:r>
              <w:rPr>
                <w:noProof/>
                <w:webHidden/>
              </w:rPr>
            </w:r>
            <w:r>
              <w:rPr>
                <w:noProof/>
                <w:webHidden/>
              </w:rPr>
              <w:fldChar w:fldCharType="separate"/>
            </w:r>
            <w:r>
              <w:rPr>
                <w:noProof/>
                <w:webHidden/>
              </w:rPr>
              <w:t>12</w:t>
            </w:r>
            <w:r>
              <w:rPr>
                <w:noProof/>
                <w:webHidden/>
              </w:rPr>
              <w:fldChar w:fldCharType="end"/>
            </w:r>
          </w:hyperlink>
        </w:p>
        <w:p w14:paraId="37D6E442" w14:textId="65DD8D8E" w:rsidR="008F51EF" w:rsidRDefault="007E4C6F">
          <w:r>
            <w:rPr>
              <w:sz w:val="22"/>
              <w:szCs w:val="22"/>
            </w:rPr>
            <w:fldChar w:fldCharType="end"/>
          </w:r>
        </w:p>
      </w:sdtContent>
    </w:sdt>
    <w:p w14:paraId="0AB6AF9D" w14:textId="77777777" w:rsidR="004C2688" w:rsidRPr="0015531B" w:rsidRDefault="004C2688" w:rsidP="0058313B">
      <w:pPr>
        <w:widowControl w:val="0"/>
        <w:tabs>
          <w:tab w:val="left" w:pos="220"/>
          <w:tab w:val="left" w:pos="720"/>
        </w:tabs>
        <w:autoSpaceDE w:val="0"/>
        <w:autoSpaceDN w:val="0"/>
        <w:adjustRightInd w:val="0"/>
        <w:spacing w:after="266" w:line="320" w:lineRule="atLeast"/>
        <w:rPr>
          <w:rFonts w:cs="Times"/>
          <w:color w:val="000000"/>
          <w:sz w:val="28"/>
          <w:szCs w:val="26"/>
        </w:rPr>
      </w:pPr>
    </w:p>
    <w:p w14:paraId="7158D231" w14:textId="77777777" w:rsidR="0037387B" w:rsidRPr="0015531B" w:rsidRDefault="0037387B" w:rsidP="0037387B">
      <w:pPr>
        <w:pStyle w:val="Heading2"/>
        <w:rPr>
          <w:b w:val="0"/>
          <w:sz w:val="28"/>
        </w:rPr>
      </w:pPr>
      <w:bookmarkStart w:id="1" w:name="_Toc502317186"/>
      <w:bookmarkStart w:id="2" w:name="_Toc502319600"/>
      <w:r w:rsidRPr="0015531B">
        <w:rPr>
          <w:sz w:val="28"/>
        </w:rPr>
        <w:t xml:space="preserve">Course: </w:t>
      </w:r>
      <w:r>
        <w:rPr>
          <w:sz w:val="28"/>
        </w:rPr>
        <w:t>Introduction to</w:t>
      </w:r>
      <w:r w:rsidRPr="0015531B">
        <w:rPr>
          <w:sz w:val="28"/>
        </w:rPr>
        <w:t xml:space="preserve"> NativeScript with Angular</w:t>
      </w:r>
      <w:bookmarkEnd w:id="1"/>
      <w:bookmarkEnd w:id="2"/>
      <w:r w:rsidRPr="0015531B">
        <w:rPr>
          <w:sz w:val="28"/>
        </w:rPr>
        <w:t xml:space="preserve"> </w:t>
      </w:r>
    </w:p>
    <w:p w14:paraId="7784A034" w14:textId="77777777" w:rsidR="0037387B" w:rsidRPr="0015531B" w:rsidRDefault="0037387B" w:rsidP="0037387B">
      <w:pPr>
        <w:pStyle w:val="Heading3"/>
        <w:rPr>
          <w:rFonts w:cs="Times"/>
        </w:rPr>
      </w:pPr>
      <w:bookmarkStart w:id="3" w:name="_Toc502317187"/>
      <w:r w:rsidRPr="0015531B">
        <w:t>Course Number: NSNG-1</w:t>
      </w:r>
      <w:bookmarkEnd w:id="3"/>
      <w:r>
        <w:t>11</w:t>
      </w:r>
    </w:p>
    <w:p w14:paraId="3602D537" w14:textId="77777777" w:rsidR="0037387B" w:rsidRPr="0015531B" w:rsidRDefault="0037387B" w:rsidP="0037387B">
      <w:pPr>
        <w:pStyle w:val="Heading3"/>
        <w:rPr>
          <w:rFonts w:cs="Times"/>
        </w:rPr>
      </w:pPr>
      <w:bookmarkStart w:id="4" w:name="_Toc502317188"/>
      <w:r w:rsidRPr="0015531B">
        <w:t xml:space="preserve">Duration: </w:t>
      </w:r>
      <w:r>
        <w:t>3</w:t>
      </w:r>
      <w:r w:rsidRPr="0015531B">
        <w:t xml:space="preserve"> days</w:t>
      </w:r>
      <w:bookmarkEnd w:id="4"/>
      <w:r w:rsidRPr="0015531B">
        <w:t xml:space="preserve"> </w:t>
      </w:r>
    </w:p>
    <w:p w14:paraId="25BA6F3B" w14:textId="77777777" w:rsidR="0037387B" w:rsidRPr="0015531B" w:rsidRDefault="0037387B" w:rsidP="0037387B">
      <w:pPr>
        <w:pStyle w:val="Heading3"/>
        <w:rPr>
          <w:rFonts w:cs="Times"/>
        </w:rPr>
      </w:pPr>
      <w:bookmarkStart w:id="5" w:name="_Toc502317189"/>
      <w:r w:rsidRPr="0015531B">
        <w:t>Overview</w:t>
      </w:r>
      <w:bookmarkEnd w:id="5"/>
      <w:r w:rsidRPr="0015531B">
        <w:t xml:space="preserve"> </w:t>
      </w:r>
    </w:p>
    <w:p w14:paraId="7C49F283" w14:textId="77777777" w:rsidR="0037387B" w:rsidRPr="0015531B" w:rsidRDefault="0037387B" w:rsidP="0037387B">
      <w:pPr>
        <w:rPr>
          <w:rFonts w:cs="Times"/>
        </w:rPr>
      </w:pPr>
      <w:proofErr w:type="spellStart"/>
      <w:r w:rsidRPr="0015531B">
        <w:t>NativeScripting’s</w:t>
      </w:r>
      <w:proofErr w:type="spellEnd"/>
      <w:r w:rsidRPr="0015531B">
        <w:t xml:space="preserve"> </w:t>
      </w:r>
      <w:r>
        <w:t>Introduction to</w:t>
      </w:r>
      <w:r w:rsidRPr="00C17C79">
        <w:t xml:space="preserve"> NativeScript with Angular course teaches developers with </w:t>
      </w:r>
      <w:r>
        <w:t>zero</w:t>
      </w:r>
      <w:r w:rsidRPr="00C17C79">
        <w:t xml:space="preserve"> NativeScript and Angular experience how to </w:t>
      </w:r>
      <w:r>
        <w:t>start from scratch and develop an application that will run on iOS and Android.</w:t>
      </w:r>
    </w:p>
    <w:p w14:paraId="3BE981C1" w14:textId="77777777" w:rsidR="0037387B" w:rsidRPr="0015531B" w:rsidRDefault="0037387B" w:rsidP="0037387B">
      <w:pPr>
        <w:pStyle w:val="Heading3"/>
        <w:rPr>
          <w:rFonts w:cs="Times"/>
        </w:rPr>
      </w:pPr>
      <w:bookmarkStart w:id="6" w:name="_Toc502317190"/>
      <w:r w:rsidRPr="0015531B">
        <w:t>Training Prerequisites</w:t>
      </w:r>
      <w:bookmarkEnd w:id="6"/>
      <w:r w:rsidRPr="0015531B">
        <w:t xml:space="preserve"> </w:t>
      </w:r>
    </w:p>
    <w:p w14:paraId="08238DD4" w14:textId="77777777" w:rsidR="0037387B" w:rsidRDefault="0037387B" w:rsidP="0037387B">
      <w:r w:rsidRPr="0015531B">
        <w:t xml:space="preserve">All </w:t>
      </w:r>
      <w:bookmarkStart w:id="7" w:name="_Toc502317191"/>
      <w:r w:rsidRPr="005D0FD2">
        <w:t>attendees must have strong prior JavaScript and TypeScript experience</w:t>
      </w:r>
      <w:r>
        <w:t>. No prior NativeScript experience is necessary, but Angular experience is recommended.</w:t>
      </w:r>
    </w:p>
    <w:p w14:paraId="5704A0C8" w14:textId="77777777" w:rsidR="0037387B" w:rsidRPr="005D0FD2" w:rsidRDefault="0037387B" w:rsidP="0037387B"/>
    <w:p w14:paraId="6798FD48" w14:textId="77777777" w:rsidR="0037387B" w:rsidRPr="0015531B" w:rsidRDefault="0037387B" w:rsidP="0037387B">
      <w:pPr>
        <w:pStyle w:val="Heading3"/>
        <w:rPr>
          <w:rFonts w:cs="Times"/>
        </w:rPr>
      </w:pPr>
      <w:r w:rsidRPr="0015531B">
        <w:t>Training Materials</w:t>
      </w:r>
      <w:bookmarkEnd w:id="7"/>
      <w:r w:rsidRPr="0015531B">
        <w:t xml:space="preserve"> </w:t>
      </w:r>
    </w:p>
    <w:p w14:paraId="7339B12F" w14:textId="77777777" w:rsidR="0037387B" w:rsidRPr="0015531B" w:rsidRDefault="0037387B" w:rsidP="0037387B">
      <w:pPr>
        <w:rPr>
          <w:rFonts w:cs="Times"/>
        </w:rPr>
      </w:pPr>
      <w:r w:rsidRPr="0015531B">
        <w:t xml:space="preserve">All attendees receive courseware and the latest/best NativeScript textbook as of the date of training. </w:t>
      </w:r>
    </w:p>
    <w:p w14:paraId="074F45D9" w14:textId="77777777" w:rsidR="0037387B" w:rsidRPr="0015531B" w:rsidRDefault="0037387B" w:rsidP="0037387B">
      <w:pPr>
        <w:pStyle w:val="Heading3"/>
        <w:rPr>
          <w:rFonts w:cs="Times"/>
        </w:rPr>
      </w:pPr>
      <w:bookmarkStart w:id="8" w:name="_Toc502317192"/>
      <w:r w:rsidRPr="0015531B">
        <w:t>Software Needed on Each Student Machine</w:t>
      </w:r>
      <w:bookmarkEnd w:id="8"/>
      <w:r w:rsidRPr="0015531B">
        <w:t xml:space="preserve"> </w:t>
      </w:r>
    </w:p>
    <w:p w14:paraId="07374D5C" w14:textId="77777777" w:rsidR="0037387B" w:rsidRPr="0015531B" w:rsidRDefault="0037387B" w:rsidP="0037387B">
      <w:pPr>
        <w:pStyle w:val="ListParagraph"/>
        <w:numPr>
          <w:ilvl w:val="0"/>
          <w:numId w:val="28"/>
        </w:numPr>
        <w:rPr>
          <w:rFonts w:cs="Times"/>
        </w:rPr>
      </w:pPr>
      <w:r w:rsidRPr="0015531B">
        <w:t>Google Chrome</w:t>
      </w:r>
    </w:p>
    <w:p w14:paraId="6F9F6663" w14:textId="77777777" w:rsidR="0037387B" w:rsidRPr="0015531B" w:rsidRDefault="0037387B" w:rsidP="0037387B">
      <w:pPr>
        <w:pStyle w:val="ListParagraph"/>
        <w:numPr>
          <w:ilvl w:val="0"/>
          <w:numId w:val="28"/>
        </w:numPr>
        <w:rPr>
          <w:rFonts w:cs="Times"/>
        </w:rPr>
      </w:pPr>
      <w:r w:rsidRPr="0015531B">
        <w:t>Visual Studio Code</w:t>
      </w:r>
    </w:p>
    <w:p w14:paraId="5127C4FF" w14:textId="77777777" w:rsidR="0037387B" w:rsidRPr="0015531B" w:rsidRDefault="0037387B" w:rsidP="0037387B">
      <w:pPr>
        <w:pStyle w:val="ListParagraph"/>
        <w:numPr>
          <w:ilvl w:val="0"/>
          <w:numId w:val="28"/>
        </w:numPr>
        <w:rPr>
          <w:rFonts w:cs="Times"/>
        </w:rPr>
      </w:pPr>
      <w:r w:rsidRPr="0015531B">
        <w:t>Node.js installed</w:t>
      </w:r>
    </w:p>
    <w:p w14:paraId="7DBD4D2A" w14:textId="77777777" w:rsidR="0037387B" w:rsidRPr="0015531B" w:rsidRDefault="0037387B" w:rsidP="0037387B">
      <w:pPr>
        <w:pStyle w:val="ListParagraph"/>
        <w:numPr>
          <w:ilvl w:val="0"/>
          <w:numId w:val="28"/>
        </w:numPr>
        <w:rPr>
          <w:rFonts w:cs="Times"/>
        </w:rPr>
      </w:pPr>
      <w:r w:rsidRPr="0015531B">
        <w:t>Android tools set up and working</w:t>
      </w:r>
    </w:p>
    <w:p w14:paraId="62463EFD" w14:textId="77777777" w:rsidR="0037387B" w:rsidRPr="0015531B" w:rsidRDefault="0037387B" w:rsidP="0037387B">
      <w:pPr>
        <w:pStyle w:val="ListParagraph"/>
        <w:numPr>
          <w:ilvl w:val="0"/>
          <w:numId w:val="28"/>
        </w:numPr>
        <w:rPr>
          <w:rFonts w:cs="Times"/>
        </w:rPr>
      </w:pPr>
      <w:r w:rsidRPr="0015531B">
        <w:t xml:space="preserve">If developing for iOS, a Mac is required with </w:t>
      </w:r>
      <w:proofErr w:type="spellStart"/>
      <w:r w:rsidRPr="0015531B">
        <w:t>XCode</w:t>
      </w:r>
      <w:proofErr w:type="spellEnd"/>
      <w:r w:rsidRPr="0015531B">
        <w:t xml:space="preserve"> installed and configured</w:t>
      </w:r>
    </w:p>
    <w:p w14:paraId="3BEB5E21" w14:textId="77777777" w:rsidR="0037387B" w:rsidRPr="0015531B" w:rsidRDefault="0037387B" w:rsidP="0037387B">
      <w:pPr>
        <w:pStyle w:val="ListParagraph"/>
        <w:numPr>
          <w:ilvl w:val="0"/>
          <w:numId w:val="28"/>
        </w:numPr>
        <w:rPr>
          <w:rFonts w:cs="Times"/>
        </w:rPr>
      </w:pPr>
      <w:r w:rsidRPr="0015531B">
        <w:t xml:space="preserve">Other free software and lab files that </w:t>
      </w:r>
      <w:proofErr w:type="spellStart"/>
      <w:r w:rsidRPr="0015531B">
        <w:t>Nuvious</w:t>
      </w:r>
      <w:proofErr w:type="spellEnd"/>
      <w:r w:rsidRPr="0015531B">
        <w:t xml:space="preserve"> will specify </w:t>
      </w:r>
      <w:r w:rsidRPr="0015531B">
        <w:rPr>
          <w:rFonts w:eastAsia="MS Mincho" w:cs="MS Mincho"/>
        </w:rPr>
        <w:t> </w:t>
      </w:r>
    </w:p>
    <w:p w14:paraId="4F86F93F" w14:textId="77777777" w:rsidR="0037387B" w:rsidRPr="0015531B" w:rsidRDefault="0037387B" w:rsidP="0037387B">
      <w:pPr>
        <w:pStyle w:val="Heading3"/>
        <w:rPr>
          <w:rFonts w:eastAsia="MS Mincho" w:cs="MS Mincho"/>
        </w:rPr>
      </w:pPr>
      <w:bookmarkStart w:id="9" w:name="_Toc502317193"/>
      <w:r w:rsidRPr="0015531B">
        <w:lastRenderedPageBreak/>
        <w:t xml:space="preserve">Training Objectives </w:t>
      </w:r>
      <w:r w:rsidRPr="0015531B">
        <w:rPr>
          <w:rFonts w:eastAsia="MS Mincho" w:cs="MS Mincho"/>
        </w:rPr>
        <w:t> </w:t>
      </w:r>
      <w:bookmarkEnd w:id="9"/>
    </w:p>
    <w:p w14:paraId="0814B6E3" w14:textId="77777777" w:rsidR="0037387B" w:rsidRPr="001D035B" w:rsidRDefault="0037387B" w:rsidP="0037387B">
      <w:pPr>
        <w:pStyle w:val="ListParagraph"/>
        <w:numPr>
          <w:ilvl w:val="0"/>
          <w:numId w:val="30"/>
        </w:numPr>
      </w:pPr>
      <w:r w:rsidRPr="001D035B">
        <w:t>Use industry best practices to architect an Angular mobile application with NativeScript</w:t>
      </w:r>
    </w:p>
    <w:p w14:paraId="1DB8E381" w14:textId="77777777" w:rsidR="0037387B" w:rsidRDefault="0037387B" w:rsidP="0037387B">
      <w:pPr>
        <w:pStyle w:val="ListParagraph"/>
        <w:numPr>
          <w:ilvl w:val="0"/>
          <w:numId w:val="30"/>
        </w:numPr>
      </w:pPr>
      <w:r>
        <w:t>Configure the development environment and set up the CLI</w:t>
      </w:r>
    </w:p>
    <w:p w14:paraId="58FC98D0" w14:textId="77777777" w:rsidR="0037387B" w:rsidRPr="001D035B" w:rsidRDefault="0037387B" w:rsidP="0037387B">
      <w:pPr>
        <w:pStyle w:val="ListParagraph"/>
        <w:numPr>
          <w:ilvl w:val="0"/>
          <w:numId w:val="30"/>
        </w:numPr>
      </w:pPr>
      <w:r>
        <w:t>Use industry standard tools for NativeScript development, including TypeScript</w:t>
      </w:r>
    </w:p>
    <w:p w14:paraId="6D7F524E" w14:textId="77777777" w:rsidR="0037387B" w:rsidRPr="001D035B" w:rsidRDefault="0037387B" w:rsidP="0037387B">
      <w:pPr>
        <w:pStyle w:val="ListParagraph"/>
        <w:numPr>
          <w:ilvl w:val="0"/>
          <w:numId w:val="30"/>
        </w:numPr>
      </w:pPr>
      <w:r>
        <w:t>Learning the Core NativeScript concepts</w:t>
      </w:r>
    </w:p>
    <w:p w14:paraId="48856602" w14:textId="77777777" w:rsidR="0037387B" w:rsidRDefault="0037387B" w:rsidP="0037387B">
      <w:pPr>
        <w:pStyle w:val="ListParagraph"/>
        <w:numPr>
          <w:ilvl w:val="0"/>
          <w:numId w:val="30"/>
        </w:numPr>
      </w:pPr>
      <w:r>
        <w:t xml:space="preserve">Create, debug, and build </w:t>
      </w:r>
      <w:r w:rsidRPr="001D035B">
        <w:t>a NativeScript with Angular application using the CLI approach</w:t>
      </w:r>
    </w:p>
    <w:p w14:paraId="40A73551" w14:textId="77777777" w:rsidR="0037387B" w:rsidRPr="00F44769" w:rsidRDefault="0037387B" w:rsidP="0037387B">
      <w:pPr>
        <w:pStyle w:val="ListParagraph"/>
      </w:pPr>
    </w:p>
    <w:p w14:paraId="69B52F0D" w14:textId="77777777" w:rsidR="0037387B" w:rsidRPr="0015531B" w:rsidRDefault="0037387B" w:rsidP="0037387B">
      <w:pPr>
        <w:pStyle w:val="Heading3"/>
      </w:pPr>
      <w:bookmarkStart w:id="10" w:name="_Toc502317194"/>
      <w:r w:rsidRPr="0015531B">
        <w:t>Outline</w:t>
      </w:r>
      <w:bookmarkEnd w:id="10"/>
    </w:p>
    <w:p w14:paraId="66DB02A0" w14:textId="77777777" w:rsidR="0037387B" w:rsidRPr="0015531B" w:rsidRDefault="0037387B" w:rsidP="0037387B">
      <w:pPr>
        <w:pStyle w:val="p3"/>
        <w:rPr>
          <w:rFonts w:ascii="Helvetica" w:hAnsi="Helvetica"/>
          <w:sz w:val="20"/>
        </w:rPr>
      </w:pPr>
    </w:p>
    <w:p w14:paraId="7B00AC75" w14:textId="77777777" w:rsidR="0037387B" w:rsidRPr="0015531B" w:rsidRDefault="0037387B" w:rsidP="0037387B">
      <w:pPr>
        <w:pStyle w:val="Heading4"/>
        <w:rPr>
          <w:rFonts w:ascii="Helvetica" w:hAnsi="Helvetica"/>
        </w:rPr>
      </w:pPr>
      <w:r w:rsidRPr="0015531B">
        <w:rPr>
          <w:rFonts w:ascii="Helvetica" w:hAnsi="Helvetica"/>
        </w:rPr>
        <w:t>Getting started</w:t>
      </w:r>
    </w:p>
    <w:p w14:paraId="63E4F9C4" w14:textId="77777777" w:rsidR="0037387B" w:rsidRDefault="0037387B" w:rsidP="0037387B">
      <w:pPr>
        <w:pStyle w:val="ListParagraph"/>
        <w:numPr>
          <w:ilvl w:val="0"/>
          <w:numId w:val="26"/>
        </w:numPr>
      </w:pPr>
      <w:r>
        <w:t>What is NativeScript?</w:t>
      </w:r>
    </w:p>
    <w:p w14:paraId="624EB861" w14:textId="77777777" w:rsidR="0037387B" w:rsidRDefault="0037387B" w:rsidP="0037387B">
      <w:pPr>
        <w:pStyle w:val="ListParagraph"/>
        <w:numPr>
          <w:ilvl w:val="0"/>
          <w:numId w:val="26"/>
        </w:numPr>
      </w:pPr>
      <w:r>
        <w:t>How NativeScript works</w:t>
      </w:r>
    </w:p>
    <w:p w14:paraId="01045BD3" w14:textId="77777777" w:rsidR="0037387B" w:rsidRDefault="0037387B" w:rsidP="0037387B">
      <w:pPr>
        <w:pStyle w:val="ListParagraph"/>
        <w:numPr>
          <w:ilvl w:val="0"/>
          <w:numId w:val="26"/>
        </w:numPr>
      </w:pPr>
      <w:r>
        <w:t>Resources</w:t>
      </w:r>
    </w:p>
    <w:p w14:paraId="1F43676D" w14:textId="77777777" w:rsidR="0037387B" w:rsidRDefault="0037387B" w:rsidP="0037387B">
      <w:pPr>
        <w:pStyle w:val="ListParagraph"/>
        <w:numPr>
          <w:ilvl w:val="0"/>
          <w:numId w:val="26"/>
        </w:numPr>
      </w:pPr>
      <w:r>
        <w:t>Documentation</w:t>
      </w:r>
    </w:p>
    <w:p w14:paraId="77E375CB" w14:textId="77777777" w:rsidR="0037387B" w:rsidRDefault="0037387B" w:rsidP="0037387B">
      <w:pPr>
        <w:pStyle w:val="ListParagraph"/>
        <w:numPr>
          <w:ilvl w:val="0"/>
          <w:numId w:val="26"/>
        </w:numPr>
      </w:pPr>
      <w:r>
        <w:t>API</w:t>
      </w:r>
    </w:p>
    <w:p w14:paraId="6C2AF719" w14:textId="77777777" w:rsidR="0037387B" w:rsidRPr="0015531B" w:rsidRDefault="0037387B" w:rsidP="0037387B">
      <w:pPr>
        <w:pStyle w:val="ListParagraph"/>
        <w:numPr>
          <w:ilvl w:val="0"/>
          <w:numId w:val="26"/>
        </w:numPr>
      </w:pPr>
      <w:r>
        <w:t>App</w:t>
      </w:r>
      <w:r w:rsidRPr="0015531B">
        <w:t xml:space="preserve"> folder structure</w:t>
      </w:r>
    </w:p>
    <w:p w14:paraId="4756768A" w14:textId="77777777" w:rsidR="0037387B" w:rsidRPr="0015531B" w:rsidRDefault="0037387B" w:rsidP="0037387B">
      <w:pPr>
        <w:pStyle w:val="p3"/>
        <w:rPr>
          <w:rFonts w:ascii="Helvetica" w:hAnsi="Helvetica"/>
          <w:sz w:val="20"/>
        </w:rPr>
      </w:pPr>
    </w:p>
    <w:p w14:paraId="5B0E5ABB" w14:textId="77777777" w:rsidR="0037387B" w:rsidRPr="0015531B" w:rsidRDefault="0037387B" w:rsidP="0037387B">
      <w:pPr>
        <w:pStyle w:val="Heading4"/>
        <w:rPr>
          <w:rFonts w:ascii="Helvetica" w:hAnsi="Helvetica"/>
        </w:rPr>
      </w:pPr>
      <w:r>
        <w:rPr>
          <w:rFonts w:ascii="Helvetica" w:hAnsi="Helvetica"/>
        </w:rPr>
        <w:t>Configuration</w:t>
      </w:r>
    </w:p>
    <w:p w14:paraId="50BBA687" w14:textId="77777777" w:rsidR="0037387B" w:rsidRDefault="0037387B" w:rsidP="0037387B">
      <w:pPr>
        <w:pStyle w:val="ListParagraph"/>
        <w:numPr>
          <w:ilvl w:val="0"/>
          <w:numId w:val="25"/>
        </w:numPr>
      </w:pPr>
      <w:r>
        <w:t>Setting up the environment</w:t>
      </w:r>
    </w:p>
    <w:p w14:paraId="49F066C7" w14:textId="77777777" w:rsidR="0037387B" w:rsidRDefault="0037387B" w:rsidP="0037387B">
      <w:pPr>
        <w:pStyle w:val="ListParagraph"/>
        <w:numPr>
          <w:ilvl w:val="0"/>
          <w:numId w:val="25"/>
        </w:numPr>
      </w:pPr>
      <w:r>
        <w:t>Knowing your tools</w:t>
      </w:r>
    </w:p>
    <w:p w14:paraId="26A3C30D" w14:textId="77777777" w:rsidR="0037387B" w:rsidRDefault="0037387B" w:rsidP="0037387B">
      <w:pPr>
        <w:pStyle w:val="ListParagraph"/>
        <w:numPr>
          <w:ilvl w:val="0"/>
          <w:numId w:val="25"/>
        </w:numPr>
      </w:pPr>
      <w:r>
        <w:t>Using TypeScript</w:t>
      </w:r>
    </w:p>
    <w:p w14:paraId="737E8CA1" w14:textId="77777777" w:rsidR="0037387B" w:rsidRDefault="0037387B" w:rsidP="0037387B">
      <w:pPr>
        <w:pStyle w:val="Heading4"/>
        <w:rPr>
          <w:rFonts w:ascii="Helvetica" w:hAnsi="Helvetica"/>
        </w:rPr>
      </w:pPr>
    </w:p>
    <w:p w14:paraId="58E6048F" w14:textId="77777777" w:rsidR="0037387B" w:rsidRPr="0079120D" w:rsidRDefault="0037387B" w:rsidP="0037387B"/>
    <w:p w14:paraId="0B49B666" w14:textId="77777777" w:rsidR="0037387B" w:rsidRPr="0015531B" w:rsidRDefault="0037387B" w:rsidP="0037387B">
      <w:pPr>
        <w:pStyle w:val="Heading4"/>
        <w:rPr>
          <w:rFonts w:ascii="Helvetica" w:hAnsi="Helvetica"/>
        </w:rPr>
      </w:pPr>
      <w:r>
        <w:rPr>
          <w:rFonts w:ascii="Helvetica" w:hAnsi="Helvetica"/>
        </w:rPr>
        <w:t>NativeScript CLI</w:t>
      </w:r>
    </w:p>
    <w:p w14:paraId="25E70F5E" w14:textId="77777777" w:rsidR="0037387B" w:rsidRDefault="0037387B" w:rsidP="0037387B">
      <w:pPr>
        <w:pStyle w:val="ListParagraph"/>
        <w:numPr>
          <w:ilvl w:val="0"/>
          <w:numId w:val="25"/>
        </w:numPr>
      </w:pPr>
      <w:r>
        <w:t>What is the CLI</w:t>
      </w:r>
    </w:p>
    <w:p w14:paraId="2C455859" w14:textId="77777777" w:rsidR="0037387B" w:rsidRDefault="0037387B" w:rsidP="0037387B">
      <w:pPr>
        <w:pStyle w:val="ListParagraph"/>
        <w:numPr>
          <w:ilvl w:val="0"/>
          <w:numId w:val="25"/>
        </w:numPr>
      </w:pPr>
      <w:r>
        <w:t>How to use the CLI</w:t>
      </w:r>
    </w:p>
    <w:p w14:paraId="7B5B27F1" w14:textId="77777777" w:rsidR="0037387B" w:rsidRPr="0015531B" w:rsidRDefault="0037387B" w:rsidP="0037387B">
      <w:pPr>
        <w:pStyle w:val="ListParagraph"/>
        <w:numPr>
          <w:ilvl w:val="0"/>
          <w:numId w:val="25"/>
        </w:numPr>
      </w:pPr>
      <w:r>
        <w:t>Commands</w:t>
      </w:r>
    </w:p>
    <w:p w14:paraId="7318520B" w14:textId="77777777" w:rsidR="0037387B" w:rsidRPr="008C698B" w:rsidRDefault="0037387B" w:rsidP="0037387B">
      <w:pPr>
        <w:pStyle w:val="ListParagraph"/>
        <w:numPr>
          <w:ilvl w:val="0"/>
          <w:numId w:val="25"/>
        </w:numPr>
      </w:pPr>
      <w:r>
        <w:t>Solving common problems</w:t>
      </w:r>
    </w:p>
    <w:p w14:paraId="071055D4" w14:textId="77777777" w:rsidR="0037387B" w:rsidRDefault="0037387B" w:rsidP="0037387B">
      <w:pPr>
        <w:pStyle w:val="Heading4"/>
        <w:rPr>
          <w:rFonts w:ascii="Helvetica" w:hAnsi="Helvetica"/>
        </w:rPr>
      </w:pPr>
    </w:p>
    <w:p w14:paraId="18B953CD" w14:textId="77777777" w:rsidR="0037387B" w:rsidRPr="0015531B" w:rsidRDefault="0037387B" w:rsidP="0037387B">
      <w:pPr>
        <w:pStyle w:val="Heading4"/>
        <w:rPr>
          <w:rFonts w:ascii="Helvetica" w:hAnsi="Helvetica"/>
        </w:rPr>
      </w:pPr>
      <w:r>
        <w:rPr>
          <w:rFonts w:ascii="Helvetica" w:hAnsi="Helvetica"/>
        </w:rPr>
        <w:t>Core Concepts</w:t>
      </w:r>
    </w:p>
    <w:p w14:paraId="18D09247" w14:textId="77777777" w:rsidR="0037387B" w:rsidRPr="0015531B" w:rsidRDefault="0037387B" w:rsidP="0037387B">
      <w:pPr>
        <w:pStyle w:val="ListParagraph"/>
        <w:numPr>
          <w:ilvl w:val="0"/>
          <w:numId w:val="25"/>
        </w:numPr>
      </w:pPr>
      <w:r>
        <w:t>Bootstrapping</w:t>
      </w:r>
    </w:p>
    <w:p w14:paraId="1488671E" w14:textId="77777777" w:rsidR="0037387B" w:rsidRPr="0015531B" w:rsidRDefault="0037387B" w:rsidP="0037387B">
      <w:pPr>
        <w:pStyle w:val="ListParagraph"/>
        <w:numPr>
          <w:ilvl w:val="0"/>
          <w:numId w:val="25"/>
        </w:numPr>
      </w:pPr>
      <w:r w:rsidRPr="0015531B">
        <w:t>Application configuration</w:t>
      </w:r>
    </w:p>
    <w:p w14:paraId="4FE89BA6" w14:textId="77777777" w:rsidR="0037387B" w:rsidRPr="0015531B" w:rsidRDefault="0037387B" w:rsidP="0037387B">
      <w:pPr>
        <w:pStyle w:val="ListParagraph"/>
        <w:numPr>
          <w:ilvl w:val="0"/>
          <w:numId w:val="25"/>
        </w:numPr>
      </w:pPr>
      <w:r>
        <w:t>App skeleton</w:t>
      </w:r>
    </w:p>
    <w:p w14:paraId="29A82086" w14:textId="77777777" w:rsidR="0037387B" w:rsidRPr="0015531B" w:rsidRDefault="0037387B" w:rsidP="0037387B">
      <w:pPr>
        <w:pStyle w:val="ListParagraph"/>
        <w:numPr>
          <w:ilvl w:val="0"/>
          <w:numId w:val="25"/>
        </w:numPr>
      </w:pPr>
      <w:r>
        <w:t>Components</w:t>
      </w:r>
    </w:p>
    <w:p w14:paraId="31F479C4" w14:textId="77777777" w:rsidR="0037387B" w:rsidRPr="0015531B" w:rsidRDefault="0037387B" w:rsidP="0037387B">
      <w:pPr>
        <w:pStyle w:val="ListParagraph"/>
        <w:numPr>
          <w:ilvl w:val="0"/>
          <w:numId w:val="25"/>
        </w:numPr>
      </w:pPr>
      <w:r>
        <w:t>Component life cycle</w:t>
      </w:r>
    </w:p>
    <w:p w14:paraId="0AF019D1" w14:textId="77777777" w:rsidR="0037387B" w:rsidRPr="0015531B" w:rsidRDefault="0037387B" w:rsidP="0037387B">
      <w:pPr>
        <w:pStyle w:val="ListParagraph"/>
        <w:numPr>
          <w:ilvl w:val="0"/>
          <w:numId w:val="25"/>
        </w:numPr>
      </w:pPr>
      <w:r w:rsidRPr="0015531B">
        <w:lastRenderedPageBreak/>
        <w:t>Error handling</w:t>
      </w:r>
    </w:p>
    <w:p w14:paraId="381B1096" w14:textId="77777777" w:rsidR="0037387B" w:rsidRPr="0015531B" w:rsidRDefault="0037387B" w:rsidP="0037387B">
      <w:pPr>
        <w:pStyle w:val="ListParagraph"/>
        <w:numPr>
          <w:ilvl w:val="0"/>
          <w:numId w:val="25"/>
        </w:numPr>
      </w:pPr>
      <w:r w:rsidRPr="0015531B">
        <w:t>Application Life Cycle</w:t>
      </w:r>
    </w:p>
    <w:p w14:paraId="01582409" w14:textId="77777777" w:rsidR="0037387B" w:rsidRPr="0015531B" w:rsidRDefault="0037387B" w:rsidP="0037387B">
      <w:pPr>
        <w:pStyle w:val="ListParagraph"/>
        <w:numPr>
          <w:ilvl w:val="0"/>
          <w:numId w:val="25"/>
        </w:numPr>
      </w:pPr>
      <w:r w:rsidRPr="0015531B">
        <w:t xml:space="preserve">iOS </w:t>
      </w:r>
      <w:proofErr w:type="spellStart"/>
      <w:r w:rsidRPr="0015531B">
        <w:t>UIApplicationDelegate</w:t>
      </w:r>
      <w:proofErr w:type="spellEnd"/>
    </w:p>
    <w:p w14:paraId="2D6B2312" w14:textId="77777777" w:rsidR="0037387B" w:rsidRPr="0015531B" w:rsidRDefault="0037387B" w:rsidP="0037387B">
      <w:pPr>
        <w:pStyle w:val="ListParagraph"/>
        <w:numPr>
          <w:ilvl w:val="0"/>
          <w:numId w:val="25"/>
        </w:numPr>
      </w:pPr>
      <w:r w:rsidRPr="0015531B">
        <w:t>Android Activity Events</w:t>
      </w:r>
    </w:p>
    <w:p w14:paraId="022D2D0E" w14:textId="77777777" w:rsidR="0037387B" w:rsidRPr="0015531B" w:rsidRDefault="0037387B" w:rsidP="0037387B">
      <w:pPr>
        <w:pStyle w:val="ListParagraph"/>
        <w:numPr>
          <w:ilvl w:val="0"/>
          <w:numId w:val="25"/>
        </w:numPr>
      </w:pPr>
      <w:r w:rsidRPr="0015531B">
        <w:t xml:space="preserve">Project Status Bar </w:t>
      </w:r>
      <w:proofErr w:type="spellStart"/>
      <w:r w:rsidRPr="0015531B">
        <w:t>utils</w:t>
      </w:r>
      <w:proofErr w:type="spellEnd"/>
    </w:p>
    <w:p w14:paraId="1A2623F4" w14:textId="77777777" w:rsidR="0037387B" w:rsidRPr="0015531B" w:rsidRDefault="0037387B" w:rsidP="0037387B">
      <w:pPr>
        <w:pStyle w:val="p9"/>
        <w:rPr>
          <w:rFonts w:ascii="Helvetica" w:hAnsi="Helvetica"/>
          <w:sz w:val="20"/>
        </w:rPr>
      </w:pPr>
    </w:p>
    <w:p w14:paraId="443E09C4" w14:textId="77777777" w:rsidR="0037387B" w:rsidRPr="0015531B" w:rsidRDefault="0037387B" w:rsidP="0037387B">
      <w:pPr>
        <w:pStyle w:val="Heading4"/>
        <w:rPr>
          <w:rFonts w:ascii="Helvetica" w:hAnsi="Helvetica"/>
        </w:rPr>
      </w:pPr>
      <w:r>
        <w:rPr>
          <w:rFonts w:ascii="Helvetica" w:hAnsi="Helvetica"/>
        </w:rPr>
        <w:t>UI Basics</w:t>
      </w:r>
    </w:p>
    <w:p w14:paraId="1B098D4B" w14:textId="77777777" w:rsidR="0037387B" w:rsidRPr="0015531B" w:rsidRDefault="0037387B" w:rsidP="0037387B">
      <w:pPr>
        <w:pStyle w:val="ListParagraph"/>
        <w:numPr>
          <w:ilvl w:val="0"/>
          <w:numId w:val="24"/>
        </w:numPr>
      </w:pPr>
      <w:r>
        <w:t>UI Hierarchy</w:t>
      </w:r>
    </w:p>
    <w:p w14:paraId="587E3363" w14:textId="77777777" w:rsidR="0037387B" w:rsidRPr="0015531B" w:rsidRDefault="0037387B" w:rsidP="0037387B">
      <w:pPr>
        <w:pStyle w:val="ListParagraph"/>
        <w:numPr>
          <w:ilvl w:val="0"/>
          <w:numId w:val="24"/>
        </w:numPr>
      </w:pPr>
      <w:r>
        <w:t>Pages vs Components</w:t>
      </w:r>
    </w:p>
    <w:p w14:paraId="7C863F31" w14:textId="77777777" w:rsidR="0037387B" w:rsidRPr="0015531B" w:rsidRDefault="0037387B" w:rsidP="0037387B">
      <w:pPr>
        <w:pStyle w:val="ListParagraph"/>
        <w:numPr>
          <w:ilvl w:val="0"/>
          <w:numId w:val="24"/>
        </w:numPr>
      </w:pPr>
      <w:r>
        <w:t>Layouts</w:t>
      </w:r>
    </w:p>
    <w:p w14:paraId="45334006" w14:textId="77777777" w:rsidR="0037387B" w:rsidRDefault="0037387B" w:rsidP="0037387B">
      <w:pPr>
        <w:pStyle w:val="ListParagraph"/>
        <w:numPr>
          <w:ilvl w:val="0"/>
          <w:numId w:val="24"/>
        </w:numPr>
      </w:pPr>
      <w:r>
        <w:t>Data-binding</w:t>
      </w:r>
    </w:p>
    <w:p w14:paraId="5A2BFE85" w14:textId="77777777" w:rsidR="0037387B" w:rsidRDefault="0037387B" w:rsidP="0037387B">
      <w:pPr>
        <w:pStyle w:val="ListParagraph"/>
        <w:numPr>
          <w:ilvl w:val="0"/>
          <w:numId w:val="24"/>
        </w:numPr>
      </w:pPr>
      <w:proofErr w:type="spellStart"/>
      <w:r>
        <w:t>NgModel</w:t>
      </w:r>
      <w:proofErr w:type="spellEnd"/>
    </w:p>
    <w:p w14:paraId="64D01413" w14:textId="77777777" w:rsidR="0037387B" w:rsidRPr="0015531B" w:rsidRDefault="0037387B" w:rsidP="0037387B">
      <w:pPr>
        <w:pStyle w:val="ListParagraph"/>
        <w:numPr>
          <w:ilvl w:val="0"/>
          <w:numId w:val="24"/>
        </w:numPr>
      </w:pPr>
      <w:r>
        <w:t>Event handling</w:t>
      </w:r>
    </w:p>
    <w:p w14:paraId="1D9EFBFD" w14:textId="77777777" w:rsidR="0037387B" w:rsidRDefault="0037387B" w:rsidP="0037387B">
      <w:pPr>
        <w:pStyle w:val="ListParagraph"/>
        <w:numPr>
          <w:ilvl w:val="0"/>
          <w:numId w:val="24"/>
        </w:numPr>
      </w:pPr>
      <w:r>
        <w:t>Gestures</w:t>
      </w:r>
    </w:p>
    <w:p w14:paraId="7735DFA4" w14:textId="77777777" w:rsidR="0037387B" w:rsidRDefault="0037387B" w:rsidP="0037387B">
      <w:pPr>
        <w:pStyle w:val="ListParagraph"/>
        <w:numPr>
          <w:ilvl w:val="0"/>
          <w:numId w:val="24"/>
        </w:numPr>
      </w:pPr>
      <w:r>
        <w:t>CSS Styling</w:t>
      </w:r>
    </w:p>
    <w:p w14:paraId="68D18266" w14:textId="77777777" w:rsidR="0037387B" w:rsidRDefault="0037387B" w:rsidP="0037387B"/>
    <w:p w14:paraId="48846B94" w14:textId="77777777" w:rsidR="0037387B" w:rsidRPr="0015531B" w:rsidRDefault="0037387B" w:rsidP="0037387B">
      <w:pPr>
        <w:pStyle w:val="Heading4"/>
        <w:rPr>
          <w:rFonts w:ascii="Helvetica" w:hAnsi="Helvetica"/>
        </w:rPr>
      </w:pPr>
      <w:r>
        <w:rPr>
          <w:rFonts w:ascii="Helvetica" w:hAnsi="Helvetica"/>
        </w:rPr>
        <w:t>Working with Data</w:t>
      </w:r>
    </w:p>
    <w:p w14:paraId="1B1FF585" w14:textId="77777777" w:rsidR="0037387B" w:rsidRPr="0015531B" w:rsidRDefault="0037387B" w:rsidP="0037387B">
      <w:pPr>
        <w:pStyle w:val="ListParagraph"/>
        <w:numPr>
          <w:ilvl w:val="0"/>
          <w:numId w:val="23"/>
        </w:numPr>
      </w:pPr>
      <w:r>
        <w:t>Forms</w:t>
      </w:r>
    </w:p>
    <w:p w14:paraId="341AA03F" w14:textId="77777777" w:rsidR="0037387B" w:rsidRDefault="0037387B" w:rsidP="0037387B">
      <w:pPr>
        <w:pStyle w:val="ListParagraph"/>
        <w:numPr>
          <w:ilvl w:val="0"/>
          <w:numId w:val="23"/>
        </w:numPr>
      </w:pPr>
      <w:r>
        <w:t>File system</w:t>
      </w:r>
    </w:p>
    <w:p w14:paraId="7C825BD0" w14:textId="77777777" w:rsidR="0037387B" w:rsidRDefault="0037387B" w:rsidP="0037387B">
      <w:pPr>
        <w:pStyle w:val="ListParagraph"/>
        <w:numPr>
          <w:ilvl w:val="0"/>
          <w:numId w:val="23"/>
        </w:numPr>
      </w:pPr>
      <w:r>
        <w:t>Remote server</w:t>
      </w:r>
    </w:p>
    <w:p w14:paraId="30092CFB" w14:textId="77777777" w:rsidR="0037387B" w:rsidRPr="0015531B" w:rsidRDefault="0037387B" w:rsidP="0037387B">
      <w:pPr>
        <w:pStyle w:val="ListParagraph"/>
        <w:numPr>
          <w:ilvl w:val="0"/>
          <w:numId w:val="23"/>
        </w:numPr>
      </w:pPr>
      <w:r>
        <w:t>Local storage</w:t>
      </w:r>
    </w:p>
    <w:p w14:paraId="6B0F5ABE" w14:textId="77777777" w:rsidR="0037387B" w:rsidRPr="0015531B" w:rsidRDefault="0037387B" w:rsidP="0037387B">
      <w:pPr>
        <w:pStyle w:val="p3"/>
        <w:rPr>
          <w:rFonts w:ascii="Helvetica" w:hAnsi="Helvetica"/>
          <w:sz w:val="20"/>
        </w:rPr>
      </w:pPr>
    </w:p>
    <w:p w14:paraId="471928C1" w14:textId="77777777" w:rsidR="0037387B" w:rsidRPr="0015531B" w:rsidRDefault="0037387B" w:rsidP="0037387B">
      <w:pPr>
        <w:pStyle w:val="Heading4"/>
        <w:rPr>
          <w:rFonts w:ascii="Helvetica" w:hAnsi="Helvetica"/>
        </w:rPr>
      </w:pPr>
      <w:r w:rsidRPr="0015531B">
        <w:rPr>
          <w:rFonts w:ascii="Helvetica" w:hAnsi="Helvetica"/>
        </w:rPr>
        <w:t>Routing and Navigation</w:t>
      </w:r>
    </w:p>
    <w:p w14:paraId="2B3D4629" w14:textId="77777777" w:rsidR="0037387B" w:rsidRPr="0015531B" w:rsidRDefault="0037387B" w:rsidP="0037387B">
      <w:pPr>
        <w:pStyle w:val="ListParagraph"/>
        <w:numPr>
          <w:ilvl w:val="0"/>
          <w:numId w:val="23"/>
        </w:numPr>
      </w:pPr>
      <w:r w:rsidRPr="0015531B">
        <w:t>Declarative routing Approach</w:t>
      </w:r>
    </w:p>
    <w:p w14:paraId="68B968C3" w14:textId="77777777" w:rsidR="0037387B" w:rsidRPr="0015531B" w:rsidRDefault="0037387B" w:rsidP="0037387B">
      <w:pPr>
        <w:pStyle w:val="ListParagraph"/>
        <w:numPr>
          <w:ilvl w:val="0"/>
          <w:numId w:val="23"/>
        </w:numPr>
      </w:pPr>
      <w:r w:rsidRPr="0015531B">
        <w:t>Programmatic Routing Approach</w:t>
      </w:r>
    </w:p>
    <w:p w14:paraId="2BF4E0D3" w14:textId="77777777" w:rsidR="0037387B" w:rsidRPr="0015531B" w:rsidRDefault="0037387B" w:rsidP="0037387B">
      <w:pPr>
        <w:pStyle w:val="ListParagraph"/>
        <w:numPr>
          <w:ilvl w:val="0"/>
          <w:numId w:val="23"/>
        </w:numPr>
      </w:pPr>
      <w:proofErr w:type="spellStart"/>
      <w:r w:rsidRPr="0015531B">
        <w:t>RouterExtensions</w:t>
      </w:r>
      <w:proofErr w:type="spellEnd"/>
    </w:p>
    <w:p w14:paraId="6C61CC47" w14:textId="77777777" w:rsidR="0037387B" w:rsidRPr="0015531B" w:rsidRDefault="0037387B" w:rsidP="0037387B">
      <w:pPr>
        <w:pStyle w:val="ListParagraph"/>
        <w:numPr>
          <w:ilvl w:val="0"/>
          <w:numId w:val="23"/>
        </w:numPr>
      </w:pPr>
      <w:r w:rsidRPr="0015531B">
        <w:t>Routing parameters</w:t>
      </w:r>
    </w:p>
    <w:p w14:paraId="7EE6A086" w14:textId="77777777" w:rsidR="0037387B" w:rsidRPr="0015531B" w:rsidRDefault="0037387B" w:rsidP="0037387B">
      <w:pPr>
        <w:pStyle w:val="p12"/>
        <w:rPr>
          <w:rFonts w:ascii="Helvetica" w:hAnsi="Helvetica"/>
          <w:sz w:val="22"/>
        </w:rPr>
      </w:pPr>
    </w:p>
    <w:p w14:paraId="70A921B3" w14:textId="77777777" w:rsidR="0037387B" w:rsidRPr="0015531B" w:rsidRDefault="0037387B" w:rsidP="0037387B">
      <w:pPr>
        <w:pStyle w:val="Heading4"/>
        <w:rPr>
          <w:rFonts w:ascii="Helvetica" w:hAnsi="Helvetica"/>
        </w:rPr>
      </w:pPr>
      <w:r w:rsidRPr="0015531B">
        <w:rPr>
          <w:rFonts w:ascii="Helvetica" w:hAnsi="Helvetica"/>
        </w:rPr>
        <w:t>Tracing and Debugging</w:t>
      </w:r>
    </w:p>
    <w:p w14:paraId="237EB4F5" w14:textId="77777777" w:rsidR="0037387B" w:rsidRPr="0015531B" w:rsidRDefault="0037387B" w:rsidP="0037387B">
      <w:pPr>
        <w:pStyle w:val="ListParagraph"/>
        <w:numPr>
          <w:ilvl w:val="0"/>
          <w:numId w:val="19"/>
        </w:numPr>
      </w:pPr>
      <w:r w:rsidRPr="0015531B">
        <w:t>Debugging options</w:t>
      </w:r>
    </w:p>
    <w:p w14:paraId="4EF0E841" w14:textId="77777777" w:rsidR="0037387B" w:rsidRPr="0015531B" w:rsidRDefault="0037387B" w:rsidP="0037387B">
      <w:pPr>
        <w:pStyle w:val="ListParagraph"/>
        <w:numPr>
          <w:ilvl w:val="0"/>
          <w:numId w:val="19"/>
        </w:numPr>
      </w:pPr>
      <w:r w:rsidRPr="0015531B">
        <w:t>Debugging commands</w:t>
      </w:r>
    </w:p>
    <w:p w14:paraId="0B0AE9DF" w14:textId="77777777" w:rsidR="0037387B" w:rsidRPr="0015531B" w:rsidRDefault="0037387B" w:rsidP="0037387B">
      <w:pPr>
        <w:pStyle w:val="ListParagraph"/>
        <w:numPr>
          <w:ilvl w:val="0"/>
          <w:numId w:val="19"/>
        </w:numPr>
      </w:pPr>
      <w:r w:rsidRPr="0015531B">
        <w:t>Debugging with Visual Studio Code</w:t>
      </w:r>
    </w:p>
    <w:p w14:paraId="3CBAC4D6" w14:textId="77777777" w:rsidR="0037387B" w:rsidRPr="00286D05" w:rsidRDefault="0037387B" w:rsidP="0037387B">
      <w:pPr>
        <w:pStyle w:val="ListParagraph"/>
        <w:numPr>
          <w:ilvl w:val="0"/>
          <w:numId w:val="19"/>
        </w:numPr>
      </w:pPr>
      <w:r w:rsidRPr="0015531B">
        <w:t>Debugging with Chrome</w:t>
      </w:r>
    </w:p>
    <w:p w14:paraId="641E21C1" w14:textId="77777777" w:rsidR="0037387B" w:rsidRPr="0015531B" w:rsidRDefault="0037387B" w:rsidP="0037387B">
      <w:pPr>
        <w:pStyle w:val="p3"/>
        <w:rPr>
          <w:rFonts w:ascii="Helvetica" w:hAnsi="Helvetica"/>
          <w:sz w:val="20"/>
        </w:rPr>
      </w:pPr>
    </w:p>
    <w:p w14:paraId="7301C50C" w14:textId="77777777" w:rsidR="0037387B" w:rsidRPr="00A259FF" w:rsidRDefault="0037387B" w:rsidP="0037387B">
      <w:pPr>
        <w:pStyle w:val="Heading4"/>
        <w:rPr>
          <w:rFonts w:ascii="Helvetica" w:hAnsi="Helvetica"/>
        </w:rPr>
      </w:pPr>
      <w:r>
        <w:rPr>
          <w:rFonts w:ascii="Helvetica" w:hAnsi="Helvetica"/>
        </w:rPr>
        <w:t>Animations</w:t>
      </w:r>
    </w:p>
    <w:p w14:paraId="25F158B1" w14:textId="77777777" w:rsidR="0037387B" w:rsidRDefault="0037387B" w:rsidP="0037387B">
      <w:pPr>
        <w:pStyle w:val="ListParagraph"/>
        <w:numPr>
          <w:ilvl w:val="0"/>
          <w:numId w:val="17"/>
        </w:numPr>
      </w:pPr>
      <w:r>
        <w:t>CSS Animations</w:t>
      </w:r>
    </w:p>
    <w:p w14:paraId="36E4578B" w14:textId="77777777" w:rsidR="0037387B" w:rsidRDefault="0037387B" w:rsidP="0037387B">
      <w:pPr>
        <w:pStyle w:val="ListParagraph"/>
        <w:numPr>
          <w:ilvl w:val="0"/>
          <w:numId w:val="17"/>
        </w:numPr>
      </w:pPr>
      <w:r>
        <w:t>The animate method</w:t>
      </w:r>
    </w:p>
    <w:p w14:paraId="70FF2FC8" w14:textId="77777777" w:rsidR="0037387B" w:rsidRDefault="0037387B" w:rsidP="0037387B">
      <w:pPr>
        <w:pStyle w:val="ListParagraph"/>
        <w:numPr>
          <w:ilvl w:val="0"/>
          <w:numId w:val="17"/>
        </w:numPr>
      </w:pPr>
      <w:proofErr w:type="spellStart"/>
      <w:r>
        <w:t>AnimationDefinition</w:t>
      </w:r>
      <w:proofErr w:type="spellEnd"/>
    </w:p>
    <w:p w14:paraId="08D90605" w14:textId="77777777" w:rsidR="0037387B" w:rsidRDefault="0037387B" w:rsidP="0037387B">
      <w:pPr>
        <w:pStyle w:val="ListParagraph"/>
        <w:numPr>
          <w:ilvl w:val="0"/>
          <w:numId w:val="17"/>
        </w:numPr>
      </w:pPr>
      <w:r>
        <w:t>Curves</w:t>
      </w:r>
    </w:p>
    <w:p w14:paraId="08C892C2" w14:textId="77777777" w:rsidR="0037387B" w:rsidRDefault="0037387B" w:rsidP="0037387B">
      <w:pPr>
        <w:pStyle w:val="ListParagraph"/>
        <w:numPr>
          <w:ilvl w:val="0"/>
          <w:numId w:val="17"/>
        </w:numPr>
      </w:pPr>
      <w:r>
        <w:t>Chaining with Promises</w:t>
      </w:r>
    </w:p>
    <w:p w14:paraId="11B2E503" w14:textId="77777777" w:rsidR="0037387B" w:rsidRPr="00BC401E" w:rsidRDefault="0037387B" w:rsidP="0037387B"/>
    <w:p w14:paraId="170850FA" w14:textId="77777777" w:rsidR="0037387B" w:rsidRPr="0015531B" w:rsidRDefault="0037387B" w:rsidP="0037387B">
      <w:pPr>
        <w:pStyle w:val="Heading4"/>
        <w:rPr>
          <w:rFonts w:ascii="Helvetica" w:hAnsi="Helvetica"/>
        </w:rPr>
      </w:pPr>
      <w:r w:rsidRPr="0015531B">
        <w:rPr>
          <w:rFonts w:ascii="Helvetica" w:hAnsi="Helvetica"/>
        </w:rPr>
        <w:t>Preparing for deployment</w:t>
      </w:r>
    </w:p>
    <w:p w14:paraId="351732BB" w14:textId="77777777" w:rsidR="0037387B" w:rsidRDefault="0037387B" w:rsidP="0037387B">
      <w:pPr>
        <w:pStyle w:val="ListParagraph"/>
        <w:numPr>
          <w:ilvl w:val="0"/>
          <w:numId w:val="17"/>
        </w:numPr>
      </w:pPr>
      <w:r>
        <w:t>App Image Resources</w:t>
      </w:r>
    </w:p>
    <w:p w14:paraId="5601F458" w14:textId="77777777" w:rsidR="0037387B" w:rsidRPr="0015531B" w:rsidRDefault="0037387B" w:rsidP="0037387B">
      <w:pPr>
        <w:pStyle w:val="ListParagraph"/>
        <w:numPr>
          <w:ilvl w:val="0"/>
          <w:numId w:val="17"/>
        </w:numPr>
      </w:pPr>
      <w:r w:rsidRPr="0015531B">
        <w:t>iOS Launch screen</w:t>
      </w:r>
    </w:p>
    <w:p w14:paraId="2407A797" w14:textId="77777777" w:rsidR="0037387B" w:rsidRPr="0015531B" w:rsidRDefault="0037387B" w:rsidP="0037387B">
      <w:pPr>
        <w:pStyle w:val="ListParagraph"/>
        <w:numPr>
          <w:ilvl w:val="0"/>
          <w:numId w:val="17"/>
        </w:numPr>
      </w:pPr>
      <w:r w:rsidRPr="0015531B">
        <w:t>iOS App Icons</w:t>
      </w:r>
    </w:p>
    <w:p w14:paraId="54B51A9B" w14:textId="77777777" w:rsidR="0037387B" w:rsidRPr="0015531B" w:rsidRDefault="0037387B" w:rsidP="0037387B">
      <w:pPr>
        <w:pStyle w:val="ListParagraph"/>
        <w:numPr>
          <w:ilvl w:val="0"/>
          <w:numId w:val="17"/>
        </w:numPr>
      </w:pPr>
      <w:r w:rsidRPr="0015531B">
        <w:t>iOS publishing</w:t>
      </w:r>
    </w:p>
    <w:p w14:paraId="42CA827A" w14:textId="77777777" w:rsidR="0037387B" w:rsidRPr="0015531B" w:rsidRDefault="0037387B" w:rsidP="0037387B">
      <w:pPr>
        <w:pStyle w:val="ListParagraph"/>
        <w:numPr>
          <w:ilvl w:val="0"/>
          <w:numId w:val="17"/>
        </w:numPr>
      </w:pPr>
      <w:r w:rsidRPr="0015531B">
        <w:t>Android Launch screen</w:t>
      </w:r>
    </w:p>
    <w:p w14:paraId="6DFC57D0" w14:textId="77777777" w:rsidR="0037387B" w:rsidRPr="0015531B" w:rsidRDefault="0037387B" w:rsidP="0037387B">
      <w:pPr>
        <w:pStyle w:val="ListParagraph"/>
        <w:numPr>
          <w:ilvl w:val="0"/>
          <w:numId w:val="17"/>
        </w:numPr>
      </w:pPr>
      <w:r w:rsidRPr="0015531B">
        <w:t>Android App Icons</w:t>
      </w:r>
    </w:p>
    <w:p w14:paraId="04C1AA12" w14:textId="77777777" w:rsidR="0037387B" w:rsidRPr="0015531B" w:rsidRDefault="0037387B" w:rsidP="0037387B">
      <w:pPr>
        <w:pStyle w:val="ListParagraph"/>
        <w:numPr>
          <w:ilvl w:val="0"/>
          <w:numId w:val="17"/>
        </w:numPr>
      </w:pPr>
      <w:r w:rsidRPr="0015531B">
        <w:t>Android publishing</w:t>
      </w:r>
    </w:p>
    <w:p w14:paraId="03CC192D" w14:textId="77777777" w:rsidR="00466C85" w:rsidRDefault="00466C85" w:rsidP="00362BFE">
      <w:pPr>
        <w:widowControl w:val="0"/>
        <w:tabs>
          <w:tab w:val="left" w:pos="220"/>
          <w:tab w:val="left" w:pos="720"/>
        </w:tabs>
        <w:autoSpaceDE w:val="0"/>
        <w:autoSpaceDN w:val="0"/>
        <w:adjustRightInd w:val="0"/>
        <w:spacing w:after="266" w:line="320" w:lineRule="atLeast"/>
        <w:rPr>
          <w:rFonts w:cs="Verdana"/>
          <w:b/>
          <w:bCs/>
          <w:color w:val="000000"/>
          <w:sz w:val="40"/>
          <w:szCs w:val="37"/>
        </w:rPr>
      </w:pPr>
    </w:p>
    <w:p w14:paraId="6CA0D377" w14:textId="77777777" w:rsidR="0037387B" w:rsidRPr="0015531B" w:rsidRDefault="0037387B" w:rsidP="00362BFE">
      <w:pPr>
        <w:widowControl w:val="0"/>
        <w:tabs>
          <w:tab w:val="left" w:pos="220"/>
          <w:tab w:val="left" w:pos="720"/>
        </w:tabs>
        <w:autoSpaceDE w:val="0"/>
        <w:autoSpaceDN w:val="0"/>
        <w:adjustRightInd w:val="0"/>
        <w:spacing w:after="266" w:line="320" w:lineRule="atLeast"/>
        <w:rPr>
          <w:rFonts w:cs="Verdana"/>
          <w:b/>
          <w:bCs/>
          <w:color w:val="000000"/>
          <w:sz w:val="40"/>
          <w:szCs w:val="37"/>
        </w:rPr>
      </w:pPr>
    </w:p>
    <w:p w14:paraId="71CB65A5" w14:textId="77777777" w:rsidR="0037387B" w:rsidRDefault="0037387B" w:rsidP="00DC5E09">
      <w:pPr>
        <w:pStyle w:val="Heading2"/>
        <w:rPr>
          <w:sz w:val="28"/>
        </w:rPr>
      </w:pPr>
    </w:p>
    <w:p w14:paraId="23075DA9" w14:textId="77777777" w:rsidR="0037387B" w:rsidRDefault="0037387B" w:rsidP="00DC5E09">
      <w:pPr>
        <w:pStyle w:val="Heading2"/>
        <w:rPr>
          <w:sz w:val="28"/>
        </w:rPr>
      </w:pPr>
    </w:p>
    <w:p w14:paraId="38BF1699" w14:textId="77777777" w:rsidR="00DC5E09" w:rsidRPr="0015531B" w:rsidRDefault="00DC5E09" w:rsidP="00DC5E09">
      <w:pPr>
        <w:pStyle w:val="Heading2"/>
        <w:rPr>
          <w:b w:val="0"/>
          <w:sz w:val="28"/>
        </w:rPr>
      </w:pPr>
      <w:bookmarkStart w:id="11" w:name="_Toc502319601"/>
      <w:r w:rsidRPr="0015531B">
        <w:rPr>
          <w:sz w:val="28"/>
        </w:rPr>
        <w:t xml:space="preserve">Course: </w:t>
      </w:r>
      <w:r>
        <w:rPr>
          <w:sz w:val="28"/>
        </w:rPr>
        <w:t>Advanced</w:t>
      </w:r>
      <w:r w:rsidRPr="0015531B">
        <w:rPr>
          <w:sz w:val="28"/>
        </w:rPr>
        <w:t xml:space="preserve"> NativeScript with Angular</w:t>
      </w:r>
      <w:bookmarkEnd w:id="11"/>
      <w:r w:rsidRPr="0015531B">
        <w:rPr>
          <w:sz w:val="28"/>
        </w:rPr>
        <w:t xml:space="preserve"> </w:t>
      </w:r>
    </w:p>
    <w:p w14:paraId="15D2B9BC" w14:textId="77777777" w:rsidR="00DC5E09" w:rsidRPr="0015531B" w:rsidRDefault="00DC5E09" w:rsidP="00DC5E09">
      <w:pPr>
        <w:pStyle w:val="Heading3"/>
        <w:rPr>
          <w:rFonts w:cs="Times"/>
        </w:rPr>
      </w:pPr>
      <w:r w:rsidRPr="0015531B">
        <w:t>Course Number: NSNG-14</w:t>
      </w:r>
      <w:r>
        <w:t>2</w:t>
      </w:r>
    </w:p>
    <w:p w14:paraId="502C2615" w14:textId="77777777" w:rsidR="00DC5E09" w:rsidRPr="0015531B" w:rsidRDefault="00DC5E09" w:rsidP="00DC5E09">
      <w:pPr>
        <w:pStyle w:val="Heading3"/>
        <w:rPr>
          <w:rFonts w:cs="Times"/>
        </w:rPr>
      </w:pPr>
      <w:r w:rsidRPr="0015531B">
        <w:t xml:space="preserve">Duration: </w:t>
      </w:r>
      <w:r>
        <w:t>2</w:t>
      </w:r>
      <w:r w:rsidRPr="0015531B">
        <w:t xml:space="preserve"> days </w:t>
      </w:r>
    </w:p>
    <w:p w14:paraId="48BDC3BA" w14:textId="77777777" w:rsidR="00DC5E09" w:rsidRPr="0015531B" w:rsidRDefault="00DC5E09" w:rsidP="00DC5E09">
      <w:pPr>
        <w:pStyle w:val="Heading3"/>
        <w:rPr>
          <w:rFonts w:cs="Times"/>
        </w:rPr>
      </w:pPr>
      <w:r w:rsidRPr="0015531B">
        <w:t xml:space="preserve">Overview </w:t>
      </w:r>
    </w:p>
    <w:p w14:paraId="330A9714" w14:textId="77777777" w:rsidR="00DC5E09" w:rsidRPr="0015531B" w:rsidRDefault="00DC5E09" w:rsidP="00DC5E09">
      <w:pPr>
        <w:rPr>
          <w:rFonts w:cs="Times"/>
        </w:rPr>
      </w:pPr>
      <w:proofErr w:type="spellStart"/>
      <w:r w:rsidRPr="0015531B">
        <w:t>NativeScripting’s</w:t>
      </w:r>
      <w:proofErr w:type="spellEnd"/>
      <w:r w:rsidRPr="0015531B">
        <w:t xml:space="preserve"> </w:t>
      </w:r>
      <w:r w:rsidRPr="00C17C79">
        <w:t>Advanced NativeScript with Angular course teaches developers with some NativeScript and Angular experience how to take advantage of the framework</w:t>
      </w:r>
      <w:r>
        <w:t>’s more sophisticated features.</w:t>
      </w:r>
    </w:p>
    <w:p w14:paraId="3852B24F" w14:textId="77777777" w:rsidR="00DC5E09" w:rsidRPr="0015531B" w:rsidRDefault="00DC5E09" w:rsidP="00DC5E09">
      <w:pPr>
        <w:pStyle w:val="Heading3"/>
        <w:rPr>
          <w:rFonts w:cs="Times"/>
        </w:rPr>
      </w:pPr>
      <w:r w:rsidRPr="0015531B">
        <w:t xml:space="preserve">Training Prerequisites </w:t>
      </w:r>
    </w:p>
    <w:p w14:paraId="578F4495" w14:textId="77777777" w:rsidR="00DC5E09" w:rsidRDefault="00DC5E09" w:rsidP="00DC5E09">
      <w:r w:rsidRPr="0015531B">
        <w:t xml:space="preserve">All </w:t>
      </w:r>
      <w:r w:rsidRPr="005D0FD2">
        <w:t xml:space="preserve">attendees must have strong prior JavaScript and TypeScript experience and experience with NativeScript and Angular equivalent to </w:t>
      </w:r>
      <w:proofErr w:type="spellStart"/>
      <w:r>
        <w:t>NativeScripting’s</w:t>
      </w:r>
      <w:proofErr w:type="spellEnd"/>
      <w:r w:rsidRPr="005D0FD2">
        <w:t xml:space="preserve"> Introduction to NativeScript with Angular class.</w:t>
      </w:r>
    </w:p>
    <w:p w14:paraId="2E46F7B3" w14:textId="77777777" w:rsidR="00DC5E09" w:rsidRPr="005D0FD2" w:rsidRDefault="00DC5E09" w:rsidP="00DC5E09"/>
    <w:p w14:paraId="73995342" w14:textId="77777777" w:rsidR="00DC5E09" w:rsidRPr="0015531B" w:rsidRDefault="00DC5E09" w:rsidP="00DC5E09">
      <w:pPr>
        <w:pStyle w:val="Heading3"/>
        <w:rPr>
          <w:rFonts w:cs="Times"/>
        </w:rPr>
      </w:pPr>
      <w:r w:rsidRPr="0015531B">
        <w:t xml:space="preserve">Training Materials </w:t>
      </w:r>
    </w:p>
    <w:p w14:paraId="5C1C04E2" w14:textId="77777777" w:rsidR="00DC5E09" w:rsidRPr="0015531B" w:rsidRDefault="00DC5E09" w:rsidP="00DC5E09">
      <w:pPr>
        <w:rPr>
          <w:rFonts w:cs="Times"/>
        </w:rPr>
      </w:pPr>
      <w:r w:rsidRPr="0015531B">
        <w:t xml:space="preserve">All attendees receive courseware and the latest/best NativeScript textbook as of the date of training. </w:t>
      </w:r>
    </w:p>
    <w:p w14:paraId="39F44052" w14:textId="77777777" w:rsidR="00DC5E09" w:rsidRPr="0015531B" w:rsidRDefault="00DC5E09" w:rsidP="00DC5E09">
      <w:pPr>
        <w:pStyle w:val="Heading3"/>
        <w:rPr>
          <w:rFonts w:cs="Times"/>
        </w:rPr>
      </w:pPr>
      <w:r w:rsidRPr="0015531B">
        <w:lastRenderedPageBreak/>
        <w:t xml:space="preserve">Software Needed on Each Student Machine </w:t>
      </w:r>
    </w:p>
    <w:p w14:paraId="6A546B0B" w14:textId="77777777" w:rsidR="00DC5E09" w:rsidRPr="0015531B" w:rsidRDefault="00DC5E09" w:rsidP="00DC5E09">
      <w:pPr>
        <w:pStyle w:val="ListParagraph"/>
        <w:numPr>
          <w:ilvl w:val="0"/>
          <w:numId w:val="28"/>
        </w:numPr>
        <w:rPr>
          <w:rFonts w:cs="Times"/>
        </w:rPr>
      </w:pPr>
      <w:r w:rsidRPr="0015531B">
        <w:t>Google Chrome</w:t>
      </w:r>
    </w:p>
    <w:p w14:paraId="439B7C5B" w14:textId="77777777" w:rsidR="00DC5E09" w:rsidRPr="0015531B" w:rsidRDefault="00DC5E09" w:rsidP="00DC5E09">
      <w:pPr>
        <w:pStyle w:val="ListParagraph"/>
        <w:numPr>
          <w:ilvl w:val="0"/>
          <w:numId w:val="28"/>
        </w:numPr>
        <w:rPr>
          <w:rFonts w:cs="Times"/>
        </w:rPr>
      </w:pPr>
      <w:r w:rsidRPr="0015531B">
        <w:t>Visual Studio Code</w:t>
      </w:r>
    </w:p>
    <w:p w14:paraId="3EFE9676" w14:textId="77777777" w:rsidR="00DC5E09" w:rsidRPr="0015531B" w:rsidRDefault="00DC5E09" w:rsidP="00DC5E09">
      <w:pPr>
        <w:pStyle w:val="ListParagraph"/>
        <w:numPr>
          <w:ilvl w:val="0"/>
          <w:numId w:val="28"/>
        </w:numPr>
        <w:rPr>
          <w:rFonts w:cs="Times"/>
        </w:rPr>
      </w:pPr>
      <w:r w:rsidRPr="0015531B">
        <w:t>Node.js installed</w:t>
      </w:r>
    </w:p>
    <w:p w14:paraId="47DEF9D2" w14:textId="77777777" w:rsidR="00DC5E09" w:rsidRPr="0015531B" w:rsidRDefault="00DC5E09" w:rsidP="00DC5E09">
      <w:pPr>
        <w:pStyle w:val="ListParagraph"/>
        <w:numPr>
          <w:ilvl w:val="0"/>
          <w:numId w:val="28"/>
        </w:numPr>
        <w:rPr>
          <w:rFonts w:cs="Times"/>
        </w:rPr>
      </w:pPr>
      <w:r w:rsidRPr="0015531B">
        <w:t>Android tools set up and working</w:t>
      </w:r>
    </w:p>
    <w:p w14:paraId="5022B5AB" w14:textId="77777777" w:rsidR="00DC5E09" w:rsidRPr="0015531B" w:rsidRDefault="00DC5E09" w:rsidP="00DC5E09">
      <w:pPr>
        <w:pStyle w:val="ListParagraph"/>
        <w:numPr>
          <w:ilvl w:val="0"/>
          <w:numId w:val="28"/>
        </w:numPr>
        <w:rPr>
          <w:rFonts w:cs="Times"/>
        </w:rPr>
      </w:pPr>
      <w:r w:rsidRPr="0015531B">
        <w:t xml:space="preserve">If developing for iOS, a Mac is required with </w:t>
      </w:r>
      <w:proofErr w:type="spellStart"/>
      <w:r w:rsidRPr="0015531B">
        <w:t>XCode</w:t>
      </w:r>
      <w:proofErr w:type="spellEnd"/>
      <w:r w:rsidRPr="0015531B">
        <w:t xml:space="preserve"> installed and configured</w:t>
      </w:r>
    </w:p>
    <w:p w14:paraId="5EA04CCB" w14:textId="77777777" w:rsidR="00DC5E09" w:rsidRPr="0015531B" w:rsidRDefault="00DC5E09" w:rsidP="00DC5E09">
      <w:pPr>
        <w:pStyle w:val="ListParagraph"/>
        <w:numPr>
          <w:ilvl w:val="0"/>
          <w:numId w:val="28"/>
        </w:numPr>
        <w:rPr>
          <w:rFonts w:cs="Times"/>
        </w:rPr>
      </w:pPr>
      <w:r w:rsidRPr="0015531B">
        <w:t xml:space="preserve">All installation steps must have been completed as described in the installation section of </w:t>
      </w:r>
      <w:hyperlink r:id="rId8" w:history="1">
        <w:r w:rsidRPr="0015531B">
          <w:rPr>
            <w:rStyle w:val="Hyperlink"/>
            <w:rFonts w:cs="Verdana"/>
            <w:sz w:val="28"/>
            <w:szCs w:val="26"/>
          </w:rPr>
          <w:t>www.nativescript.org</w:t>
        </w:r>
      </w:hyperlink>
      <w:r w:rsidRPr="0015531B">
        <w:t xml:space="preserve"> (https://docs.nativescript.org/start/quick-setup)</w:t>
      </w:r>
    </w:p>
    <w:p w14:paraId="46AEE242" w14:textId="77777777" w:rsidR="00DC5E09" w:rsidRPr="0015531B" w:rsidRDefault="00DC5E09" w:rsidP="00DC5E09">
      <w:pPr>
        <w:pStyle w:val="ListParagraph"/>
        <w:numPr>
          <w:ilvl w:val="0"/>
          <w:numId w:val="28"/>
        </w:numPr>
        <w:rPr>
          <w:rFonts w:cs="Times"/>
        </w:rPr>
      </w:pPr>
      <w:r w:rsidRPr="0015531B">
        <w:t xml:space="preserve">Other free software and lab files that </w:t>
      </w:r>
      <w:proofErr w:type="spellStart"/>
      <w:r w:rsidRPr="0015531B">
        <w:t>Nuvious</w:t>
      </w:r>
      <w:proofErr w:type="spellEnd"/>
      <w:r w:rsidRPr="0015531B">
        <w:t xml:space="preserve"> will specify </w:t>
      </w:r>
      <w:r w:rsidRPr="0015531B">
        <w:rPr>
          <w:rFonts w:eastAsia="MS Mincho" w:cs="MS Mincho"/>
        </w:rPr>
        <w:t> </w:t>
      </w:r>
    </w:p>
    <w:p w14:paraId="3E2AE800" w14:textId="77777777" w:rsidR="00DC5E09" w:rsidRPr="0015531B" w:rsidRDefault="00DC5E09" w:rsidP="00DC5E09">
      <w:pPr>
        <w:pStyle w:val="Heading3"/>
        <w:rPr>
          <w:rFonts w:eastAsia="MS Mincho" w:cs="MS Mincho"/>
        </w:rPr>
      </w:pPr>
      <w:r w:rsidRPr="0015531B">
        <w:t xml:space="preserve">Training Objectives </w:t>
      </w:r>
      <w:r w:rsidRPr="0015531B">
        <w:rPr>
          <w:rFonts w:eastAsia="MS Mincho" w:cs="MS Mincho"/>
        </w:rPr>
        <w:t> </w:t>
      </w:r>
    </w:p>
    <w:p w14:paraId="0F1322AB" w14:textId="77777777" w:rsidR="00DC5E09" w:rsidRPr="001D035B" w:rsidRDefault="00DC5E09" w:rsidP="00DC5E09">
      <w:pPr>
        <w:pStyle w:val="ListParagraph"/>
        <w:numPr>
          <w:ilvl w:val="0"/>
          <w:numId w:val="30"/>
        </w:numPr>
      </w:pPr>
      <w:r w:rsidRPr="001D035B">
        <w:t>Use industry best practices to architect an Angular mobile application with NativeScript</w:t>
      </w:r>
    </w:p>
    <w:p w14:paraId="6C25A55A" w14:textId="77777777" w:rsidR="00DC5E09" w:rsidRPr="001D035B" w:rsidRDefault="00DC5E09" w:rsidP="00DC5E09">
      <w:pPr>
        <w:pStyle w:val="ListParagraph"/>
        <w:numPr>
          <w:ilvl w:val="0"/>
          <w:numId w:val="30"/>
        </w:numPr>
      </w:pPr>
      <w:r w:rsidRPr="001D035B">
        <w:t>Manage the state of a modern mobile application using the latest technologies such as @</w:t>
      </w:r>
      <w:proofErr w:type="spellStart"/>
      <w:r w:rsidRPr="001D035B">
        <w:t>ngrx</w:t>
      </w:r>
      <w:proofErr w:type="spellEnd"/>
      <w:r w:rsidRPr="001D035B">
        <w:t xml:space="preserve"> </w:t>
      </w:r>
    </w:p>
    <w:p w14:paraId="7B45667A" w14:textId="77777777" w:rsidR="00DC5E09" w:rsidRPr="001D035B" w:rsidRDefault="00DC5E09" w:rsidP="00DC5E09">
      <w:pPr>
        <w:pStyle w:val="ListParagraph"/>
        <w:numPr>
          <w:ilvl w:val="0"/>
          <w:numId w:val="30"/>
        </w:numPr>
      </w:pPr>
      <w:r w:rsidRPr="001D035B">
        <w:t>Unit test all the parts of an Angular application including Modules, Components,  Services, and Pipes  </w:t>
      </w:r>
    </w:p>
    <w:p w14:paraId="30794F08" w14:textId="77777777" w:rsidR="00DC5E09" w:rsidRPr="001D035B" w:rsidRDefault="00DC5E09" w:rsidP="00DC5E09">
      <w:pPr>
        <w:pStyle w:val="ListParagraph"/>
        <w:numPr>
          <w:ilvl w:val="0"/>
          <w:numId w:val="30"/>
        </w:numPr>
      </w:pPr>
      <w:r w:rsidRPr="001D035B">
        <w:t xml:space="preserve">Create, build, and package a NativeScript with Angular application using the CLI approach </w:t>
      </w:r>
    </w:p>
    <w:p w14:paraId="38D9B15C" w14:textId="77777777" w:rsidR="00DC5E09" w:rsidRPr="001D035B" w:rsidRDefault="00DC5E09" w:rsidP="00DC5E09">
      <w:pPr>
        <w:pStyle w:val="ListParagraph"/>
        <w:numPr>
          <w:ilvl w:val="0"/>
          <w:numId w:val="30"/>
        </w:numPr>
      </w:pPr>
      <w:r w:rsidRPr="001D035B">
        <w:t>Develop dynamic Model-driven forms that are easier to unit test  </w:t>
      </w:r>
    </w:p>
    <w:p w14:paraId="1275ECE4" w14:textId="77777777" w:rsidR="00DC5E09" w:rsidRPr="0015531B" w:rsidRDefault="00DC5E09" w:rsidP="00DC5E09">
      <w:pPr>
        <w:widowControl w:val="0"/>
        <w:autoSpaceDE w:val="0"/>
        <w:autoSpaceDN w:val="0"/>
        <w:adjustRightInd w:val="0"/>
        <w:spacing w:line="280" w:lineRule="atLeast"/>
        <w:rPr>
          <w:rFonts w:cs="Times"/>
          <w:color w:val="000000"/>
          <w:sz w:val="28"/>
        </w:rPr>
      </w:pPr>
    </w:p>
    <w:p w14:paraId="510DB1D5" w14:textId="77777777" w:rsidR="00DC5E09" w:rsidRPr="0015531B" w:rsidRDefault="00DC5E09" w:rsidP="00DC5E09">
      <w:pPr>
        <w:pStyle w:val="Heading3"/>
      </w:pPr>
      <w:r w:rsidRPr="0015531B">
        <w:t>Outline</w:t>
      </w:r>
    </w:p>
    <w:p w14:paraId="156C0B67" w14:textId="77777777" w:rsidR="00DC5E09" w:rsidRPr="0015531B" w:rsidRDefault="00DC5E09" w:rsidP="00DC5E09">
      <w:pPr>
        <w:pStyle w:val="p3"/>
        <w:rPr>
          <w:rFonts w:ascii="Helvetica" w:hAnsi="Helvetica"/>
          <w:sz w:val="20"/>
        </w:rPr>
      </w:pPr>
    </w:p>
    <w:p w14:paraId="6CFE2BC8" w14:textId="77777777" w:rsidR="00DC5E09" w:rsidRPr="0015531B" w:rsidRDefault="00DC5E09" w:rsidP="00DC5E09">
      <w:pPr>
        <w:pStyle w:val="Heading4"/>
        <w:rPr>
          <w:rFonts w:ascii="Helvetica" w:hAnsi="Helvetica"/>
        </w:rPr>
      </w:pPr>
      <w:r w:rsidRPr="0015531B">
        <w:rPr>
          <w:rFonts w:ascii="Helvetica" w:hAnsi="Helvetica"/>
        </w:rPr>
        <w:t>Getting started</w:t>
      </w:r>
    </w:p>
    <w:p w14:paraId="6DE28ECA" w14:textId="77777777" w:rsidR="00DC5E09" w:rsidRPr="0015531B" w:rsidRDefault="00DC5E09" w:rsidP="00DC5E09">
      <w:pPr>
        <w:pStyle w:val="ListParagraph"/>
        <w:numPr>
          <w:ilvl w:val="0"/>
          <w:numId w:val="26"/>
        </w:numPr>
      </w:pPr>
      <w:proofErr w:type="spellStart"/>
      <w:r w:rsidRPr="0015531B">
        <w:t>tns</w:t>
      </w:r>
      <w:proofErr w:type="spellEnd"/>
      <w:r w:rsidRPr="0015531B">
        <w:t>-platform-declarations</w:t>
      </w:r>
    </w:p>
    <w:p w14:paraId="278CD465" w14:textId="77777777" w:rsidR="00DC5E09" w:rsidRPr="0015531B" w:rsidRDefault="00DC5E09" w:rsidP="00DC5E09">
      <w:pPr>
        <w:pStyle w:val="ListParagraph"/>
        <w:numPr>
          <w:ilvl w:val="0"/>
          <w:numId w:val="26"/>
        </w:numPr>
      </w:pPr>
      <w:r w:rsidRPr="0015531B">
        <w:t>project dependencies</w:t>
      </w:r>
    </w:p>
    <w:p w14:paraId="60BCE7A7" w14:textId="77777777" w:rsidR="00DC5E09" w:rsidRPr="0015531B" w:rsidRDefault="00DC5E09" w:rsidP="00DC5E09">
      <w:pPr>
        <w:pStyle w:val="ListParagraph"/>
        <w:numPr>
          <w:ilvl w:val="0"/>
          <w:numId w:val="26"/>
        </w:numPr>
      </w:pPr>
      <w:r w:rsidRPr="0015531B">
        <w:t>high level app folder structure</w:t>
      </w:r>
    </w:p>
    <w:p w14:paraId="4A0FDE04" w14:textId="77777777" w:rsidR="00DC5E09" w:rsidRPr="0015531B" w:rsidRDefault="00DC5E09" w:rsidP="00DC5E09">
      <w:pPr>
        <w:pStyle w:val="ListParagraph"/>
        <w:numPr>
          <w:ilvl w:val="0"/>
          <w:numId w:val="26"/>
        </w:numPr>
      </w:pPr>
      <w:r w:rsidRPr="0015531B">
        <w:t>API Server</w:t>
      </w:r>
    </w:p>
    <w:p w14:paraId="5DC50BF4" w14:textId="77777777" w:rsidR="00DC5E09" w:rsidRPr="0015531B" w:rsidRDefault="00DC5E09" w:rsidP="00DC5E09">
      <w:pPr>
        <w:pStyle w:val="ListParagraph"/>
        <w:numPr>
          <w:ilvl w:val="0"/>
          <w:numId w:val="26"/>
        </w:numPr>
      </w:pPr>
      <w:r w:rsidRPr="0015531B">
        <w:t>Consuming the API</w:t>
      </w:r>
    </w:p>
    <w:p w14:paraId="6B687AF0" w14:textId="77777777" w:rsidR="00DC5E09" w:rsidRPr="0015531B" w:rsidRDefault="00DC5E09" w:rsidP="00DC5E09">
      <w:pPr>
        <w:pStyle w:val="ListParagraph"/>
        <w:numPr>
          <w:ilvl w:val="0"/>
          <w:numId w:val="26"/>
        </w:numPr>
      </w:pPr>
      <w:r w:rsidRPr="0015531B">
        <w:t>Code Style and Tools</w:t>
      </w:r>
    </w:p>
    <w:p w14:paraId="2241273A" w14:textId="77777777" w:rsidR="00DC5E09" w:rsidRPr="0015531B" w:rsidRDefault="00DC5E09" w:rsidP="00DC5E09">
      <w:pPr>
        <w:pStyle w:val="p3"/>
        <w:rPr>
          <w:rFonts w:ascii="Helvetica" w:hAnsi="Helvetica"/>
          <w:sz w:val="20"/>
        </w:rPr>
      </w:pPr>
    </w:p>
    <w:p w14:paraId="388A8E0C" w14:textId="77777777" w:rsidR="00DC5E09" w:rsidRPr="0015531B" w:rsidRDefault="00DC5E09" w:rsidP="00DC5E09">
      <w:pPr>
        <w:pStyle w:val="p3"/>
        <w:rPr>
          <w:rFonts w:ascii="Helvetica" w:hAnsi="Helvetica"/>
          <w:sz w:val="20"/>
        </w:rPr>
      </w:pPr>
    </w:p>
    <w:p w14:paraId="3678421E" w14:textId="77777777" w:rsidR="00DC5E09" w:rsidRPr="0015531B" w:rsidRDefault="00DC5E09" w:rsidP="00DC5E09">
      <w:pPr>
        <w:pStyle w:val="Heading4"/>
        <w:rPr>
          <w:rFonts w:ascii="Helvetica" w:hAnsi="Helvetica"/>
        </w:rPr>
      </w:pPr>
      <w:r w:rsidRPr="0015531B">
        <w:rPr>
          <w:rFonts w:ascii="Helvetica" w:hAnsi="Helvetica"/>
        </w:rPr>
        <w:t>Application Management</w:t>
      </w:r>
    </w:p>
    <w:p w14:paraId="3E8D57FC" w14:textId="77777777" w:rsidR="00DC5E09" w:rsidRPr="0015531B" w:rsidRDefault="00DC5E09" w:rsidP="00DC5E09">
      <w:pPr>
        <w:pStyle w:val="ListParagraph"/>
        <w:numPr>
          <w:ilvl w:val="0"/>
          <w:numId w:val="25"/>
        </w:numPr>
      </w:pPr>
      <w:r w:rsidRPr="0015531B">
        <w:t>Bootstrapping options</w:t>
      </w:r>
    </w:p>
    <w:p w14:paraId="4F752547" w14:textId="77777777" w:rsidR="00DC5E09" w:rsidRPr="0015531B" w:rsidRDefault="00DC5E09" w:rsidP="00DC5E09">
      <w:pPr>
        <w:pStyle w:val="ListParagraph"/>
        <w:numPr>
          <w:ilvl w:val="0"/>
          <w:numId w:val="25"/>
        </w:numPr>
      </w:pPr>
      <w:r w:rsidRPr="0015531B">
        <w:t>Application configuration</w:t>
      </w:r>
    </w:p>
    <w:p w14:paraId="5C24009D" w14:textId="77777777" w:rsidR="00DC5E09" w:rsidRPr="0015531B" w:rsidRDefault="00DC5E09" w:rsidP="00DC5E09">
      <w:pPr>
        <w:pStyle w:val="ListParagraph"/>
        <w:numPr>
          <w:ilvl w:val="0"/>
          <w:numId w:val="25"/>
        </w:numPr>
      </w:pPr>
      <w:r w:rsidRPr="0015531B">
        <w:lastRenderedPageBreak/>
        <w:t>Auto injection</w:t>
      </w:r>
    </w:p>
    <w:p w14:paraId="6C386F7C" w14:textId="77777777" w:rsidR="00DC5E09" w:rsidRPr="0015531B" w:rsidRDefault="00DC5E09" w:rsidP="00DC5E09">
      <w:pPr>
        <w:pStyle w:val="ListParagraph"/>
        <w:numPr>
          <w:ilvl w:val="0"/>
          <w:numId w:val="25"/>
        </w:numPr>
      </w:pPr>
      <w:r w:rsidRPr="0015531B">
        <w:t>Application internationalization</w:t>
      </w:r>
    </w:p>
    <w:p w14:paraId="4C19C9D4" w14:textId="77777777" w:rsidR="00DC5E09" w:rsidRPr="0015531B" w:rsidRDefault="00DC5E09" w:rsidP="00DC5E09">
      <w:pPr>
        <w:pStyle w:val="ListParagraph"/>
        <w:numPr>
          <w:ilvl w:val="0"/>
          <w:numId w:val="25"/>
        </w:numPr>
      </w:pPr>
      <w:r w:rsidRPr="0015531B">
        <w:t>Console visualization</w:t>
      </w:r>
    </w:p>
    <w:p w14:paraId="1460A582" w14:textId="77777777" w:rsidR="00DC5E09" w:rsidRPr="0015531B" w:rsidRDefault="00DC5E09" w:rsidP="00DC5E09">
      <w:pPr>
        <w:pStyle w:val="ListParagraph"/>
        <w:numPr>
          <w:ilvl w:val="0"/>
          <w:numId w:val="25"/>
        </w:numPr>
      </w:pPr>
      <w:r w:rsidRPr="0015531B">
        <w:t>Application Logging</w:t>
      </w:r>
    </w:p>
    <w:p w14:paraId="5ABA1762" w14:textId="77777777" w:rsidR="00DC5E09" w:rsidRPr="0015531B" w:rsidRDefault="00DC5E09" w:rsidP="00DC5E09">
      <w:pPr>
        <w:pStyle w:val="ListParagraph"/>
        <w:numPr>
          <w:ilvl w:val="0"/>
          <w:numId w:val="25"/>
        </w:numPr>
      </w:pPr>
      <w:r w:rsidRPr="0015531B">
        <w:t>Error handling</w:t>
      </w:r>
    </w:p>
    <w:p w14:paraId="301FFC6B" w14:textId="77777777" w:rsidR="00DC5E09" w:rsidRPr="0015531B" w:rsidRDefault="00DC5E09" w:rsidP="00DC5E09">
      <w:pPr>
        <w:pStyle w:val="ListParagraph"/>
        <w:numPr>
          <w:ilvl w:val="0"/>
          <w:numId w:val="25"/>
        </w:numPr>
      </w:pPr>
      <w:r w:rsidRPr="0015531B">
        <w:t>Application Life Cycle</w:t>
      </w:r>
    </w:p>
    <w:p w14:paraId="56236B56" w14:textId="77777777" w:rsidR="00DC5E09" w:rsidRPr="0015531B" w:rsidRDefault="00DC5E09" w:rsidP="00DC5E09">
      <w:pPr>
        <w:pStyle w:val="ListParagraph"/>
        <w:numPr>
          <w:ilvl w:val="0"/>
          <w:numId w:val="25"/>
        </w:numPr>
      </w:pPr>
      <w:r w:rsidRPr="0015531B">
        <w:t xml:space="preserve">iOS </w:t>
      </w:r>
      <w:proofErr w:type="spellStart"/>
      <w:r w:rsidRPr="0015531B">
        <w:t>UIApplicationDelegate</w:t>
      </w:r>
      <w:proofErr w:type="spellEnd"/>
    </w:p>
    <w:p w14:paraId="27D9B39C" w14:textId="77777777" w:rsidR="00DC5E09" w:rsidRPr="0015531B" w:rsidRDefault="00DC5E09" w:rsidP="00DC5E09">
      <w:pPr>
        <w:pStyle w:val="ListParagraph"/>
        <w:numPr>
          <w:ilvl w:val="0"/>
          <w:numId w:val="25"/>
        </w:numPr>
      </w:pPr>
      <w:r w:rsidRPr="0015531B">
        <w:t>Android Activity Events</w:t>
      </w:r>
    </w:p>
    <w:p w14:paraId="65CC3AB1" w14:textId="77777777" w:rsidR="00DC5E09" w:rsidRPr="0015531B" w:rsidRDefault="00DC5E09" w:rsidP="00DC5E09">
      <w:pPr>
        <w:pStyle w:val="ListParagraph"/>
        <w:numPr>
          <w:ilvl w:val="0"/>
          <w:numId w:val="25"/>
        </w:numPr>
      </w:pPr>
      <w:r w:rsidRPr="0015531B">
        <w:t xml:space="preserve">Project Status Bar </w:t>
      </w:r>
      <w:proofErr w:type="spellStart"/>
      <w:r w:rsidRPr="0015531B">
        <w:t>utils</w:t>
      </w:r>
      <w:proofErr w:type="spellEnd"/>
    </w:p>
    <w:p w14:paraId="66F47C07" w14:textId="77777777" w:rsidR="00DC5E09" w:rsidRPr="0015531B" w:rsidRDefault="00DC5E09" w:rsidP="00DC5E09">
      <w:pPr>
        <w:pStyle w:val="p9"/>
        <w:rPr>
          <w:rFonts w:ascii="Helvetica" w:hAnsi="Helvetica"/>
          <w:sz w:val="20"/>
        </w:rPr>
      </w:pPr>
    </w:p>
    <w:p w14:paraId="4C470FAE" w14:textId="77777777" w:rsidR="00DC5E09" w:rsidRPr="0015531B" w:rsidRDefault="00DC5E09" w:rsidP="00DC5E09">
      <w:pPr>
        <w:pStyle w:val="Heading4"/>
        <w:rPr>
          <w:rFonts w:ascii="Helvetica" w:hAnsi="Helvetica"/>
        </w:rPr>
      </w:pPr>
      <w:r w:rsidRPr="0015531B">
        <w:rPr>
          <w:rFonts w:ascii="Helvetica" w:hAnsi="Helvetica"/>
        </w:rPr>
        <w:t>Application State</w:t>
      </w:r>
    </w:p>
    <w:p w14:paraId="5D3158B5" w14:textId="77777777" w:rsidR="00DC5E09" w:rsidRPr="0015531B" w:rsidRDefault="00DC5E09" w:rsidP="00DC5E09">
      <w:pPr>
        <w:pStyle w:val="ListParagraph"/>
        <w:numPr>
          <w:ilvl w:val="0"/>
          <w:numId w:val="24"/>
        </w:numPr>
      </w:pPr>
      <w:r w:rsidRPr="0015531B">
        <w:t>Methodology</w:t>
      </w:r>
    </w:p>
    <w:p w14:paraId="4924F111" w14:textId="77777777" w:rsidR="00DC5E09" w:rsidRPr="0015531B" w:rsidRDefault="00DC5E09" w:rsidP="00DC5E09">
      <w:pPr>
        <w:pStyle w:val="ListParagraph"/>
        <w:numPr>
          <w:ilvl w:val="0"/>
          <w:numId w:val="24"/>
        </w:numPr>
      </w:pPr>
      <w:r w:rsidRPr="0015531B">
        <w:t>Reactive Store and State</w:t>
      </w:r>
    </w:p>
    <w:p w14:paraId="294106CC" w14:textId="77777777" w:rsidR="00DC5E09" w:rsidRPr="0015531B" w:rsidRDefault="00DC5E09" w:rsidP="00DC5E09">
      <w:pPr>
        <w:pStyle w:val="ListParagraph"/>
        <w:numPr>
          <w:ilvl w:val="0"/>
          <w:numId w:val="24"/>
        </w:numPr>
      </w:pPr>
      <w:r w:rsidRPr="0015531B">
        <w:t>Smart and Presentation Components</w:t>
      </w:r>
    </w:p>
    <w:p w14:paraId="3EAE8FFC" w14:textId="77777777" w:rsidR="00DC5E09" w:rsidRPr="0015531B" w:rsidRDefault="00DC5E09" w:rsidP="00DC5E09">
      <w:pPr>
        <w:pStyle w:val="ListParagraph"/>
        <w:numPr>
          <w:ilvl w:val="0"/>
          <w:numId w:val="24"/>
        </w:numPr>
      </w:pPr>
      <w:r w:rsidRPr="0015531B">
        <w:t>Persisting State</w:t>
      </w:r>
    </w:p>
    <w:p w14:paraId="49D68226" w14:textId="77777777" w:rsidR="00DC5E09" w:rsidRPr="0015531B" w:rsidRDefault="00DC5E09" w:rsidP="00DC5E09">
      <w:pPr>
        <w:pStyle w:val="ListParagraph"/>
        <w:numPr>
          <w:ilvl w:val="0"/>
          <w:numId w:val="24"/>
        </w:numPr>
      </w:pPr>
      <w:proofErr w:type="spellStart"/>
      <w:r w:rsidRPr="0015531B">
        <w:t>Ngrx</w:t>
      </w:r>
      <w:proofErr w:type="spellEnd"/>
      <w:r w:rsidRPr="0015531B">
        <w:t xml:space="preserve"> intro</w:t>
      </w:r>
    </w:p>
    <w:p w14:paraId="454BD035" w14:textId="77777777" w:rsidR="00DC5E09" w:rsidRPr="0015531B" w:rsidRDefault="00DC5E09" w:rsidP="00DC5E09">
      <w:pPr>
        <w:pStyle w:val="p3"/>
        <w:rPr>
          <w:rFonts w:ascii="Helvetica" w:hAnsi="Helvetica"/>
          <w:sz w:val="20"/>
        </w:rPr>
      </w:pPr>
    </w:p>
    <w:p w14:paraId="087F6A62" w14:textId="77777777" w:rsidR="00DC5E09" w:rsidRPr="0015531B" w:rsidRDefault="00DC5E09" w:rsidP="00DC5E09">
      <w:pPr>
        <w:pStyle w:val="Heading4"/>
        <w:rPr>
          <w:rFonts w:ascii="Helvetica" w:hAnsi="Helvetica"/>
        </w:rPr>
      </w:pPr>
      <w:r w:rsidRPr="0015531B">
        <w:rPr>
          <w:rFonts w:ascii="Helvetica" w:hAnsi="Helvetica"/>
        </w:rPr>
        <w:t>Routing and Navigation</w:t>
      </w:r>
    </w:p>
    <w:p w14:paraId="1B20DF03" w14:textId="77777777" w:rsidR="00DC5E09" w:rsidRPr="0015531B" w:rsidRDefault="00DC5E09" w:rsidP="00DC5E09">
      <w:pPr>
        <w:pStyle w:val="ListParagraph"/>
        <w:numPr>
          <w:ilvl w:val="0"/>
          <w:numId w:val="23"/>
        </w:numPr>
      </w:pPr>
      <w:r w:rsidRPr="0015531B">
        <w:t>Combining Routing outlet options</w:t>
      </w:r>
    </w:p>
    <w:p w14:paraId="57182C69" w14:textId="77777777" w:rsidR="00DC5E09" w:rsidRPr="0015531B" w:rsidRDefault="00DC5E09" w:rsidP="00DC5E09">
      <w:pPr>
        <w:pStyle w:val="ListParagraph"/>
        <w:numPr>
          <w:ilvl w:val="0"/>
          <w:numId w:val="23"/>
        </w:numPr>
      </w:pPr>
      <w:r w:rsidRPr="0015531B">
        <w:t>Lazy loading</w:t>
      </w:r>
    </w:p>
    <w:p w14:paraId="556CAC6F" w14:textId="77777777" w:rsidR="00DC5E09" w:rsidRPr="0015531B" w:rsidRDefault="00DC5E09" w:rsidP="00DC5E09">
      <w:pPr>
        <w:pStyle w:val="ListParagraph"/>
        <w:numPr>
          <w:ilvl w:val="0"/>
          <w:numId w:val="23"/>
        </w:numPr>
      </w:pPr>
      <w:r w:rsidRPr="0015531B">
        <w:t>Navigation Directive</w:t>
      </w:r>
    </w:p>
    <w:p w14:paraId="451FF491" w14:textId="77777777" w:rsidR="00DC5E09" w:rsidRPr="0015531B" w:rsidRDefault="00DC5E09" w:rsidP="00DC5E09">
      <w:pPr>
        <w:pStyle w:val="p12"/>
        <w:rPr>
          <w:rFonts w:ascii="Helvetica" w:hAnsi="Helvetica"/>
          <w:sz w:val="22"/>
        </w:rPr>
      </w:pPr>
    </w:p>
    <w:p w14:paraId="75F63B22" w14:textId="77777777" w:rsidR="00DC5E09" w:rsidRPr="0015531B" w:rsidRDefault="00DC5E09" w:rsidP="00DC5E09">
      <w:pPr>
        <w:pStyle w:val="Heading4"/>
        <w:rPr>
          <w:rFonts w:ascii="Helvetica" w:hAnsi="Helvetica"/>
        </w:rPr>
      </w:pPr>
      <w:r w:rsidRPr="0015531B">
        <w:rPr>
          <w:rFonts w:ascii="Helvetica" w:hAnsi="Helvetica"/>
        </w:rPr>
        <w:t>Debugging</w:t>
      </w:r>
    </w:p>
    <w:p w14:paraId="02478D1A" w14:textId="77777777" w:rsidR="00DC5E09" w:rsidRPr="0015531B" w:rsidRDefault="00DC5E09" w:rsidP="00DC5E09">
      <w:pPr>
        <w:pStyle w:val="ListParagraph"/>
        <w:numPr>
          <w:ilvl w:val="0"/>
          <w:numId w:val="19"/>
        </w:numPr>
      </w:pPr>
      <w:r w:rsidRPr="0015531B">
        <w:t>Debugging with Visual Studio Code</w:t>
      </w:r>
    </w:p>
    <w:p w14:paraId="0DFCDAC4" w14:textId="77777777" w:rsidR="00DC5E09" w:rsidRPr="0015531B" w:rsidRDefault="00DC5E09" w:rsidP="00DC5E09">
      <w:pPr>
        <w:pStyle w:val="ListParagraph"/>
        <w:numPr>
          <w:ilvl w:val="0"/>
          <w:numId w:val="19"/>
        </w:numPr>
      </w:pPr>
      <w:r w:rsidRPr="0015531B">
        <w:t>Debugging with Chrome</w:t>
      </w:r>
    </w:p>
    <w:p w14:paraId="38614D26" w14:textId="77777777" w:rsidR="00DC5E09" w:rsidRPr="0015531B" w:rsidRDefault="00DC5E09" w:rsidP="00DC5E09">
      <w:pPr>
        <w:pStyle w:val="ListParagraph"/>
        <w:numPr>
          <w:ilvl w:val="0"/>
          <w:numId w:val="19"/>
        </w:numPr>
      </w:pPr>
      <w:r w:rsidRPr="0015531B">
        <w:t>Http Debugging</w:t>
      </w:r>
    </w:p>
    <w:p w14:paraId="07D98147" w14:textId="77777777" w:rsidR="00DC5E09" w:rsidRPr="0015531B" w:rsidRDefault="00DC5E09" w:rsidP="00DC5E09">
      <w:pPr>
        <w:pStyle w:val="p3"/>
        <w:rPr>
          <w:rFonts w:ascii="Helvetica" w:hAnsi="Helvetica"/>
          <w:sz w:val="20"/>
        </w:rPr>
      </w:pPr>
    </w:p>
    <w:p w14:paraId="3E41256F" w14:textId="77777777" w:rsidR="00DC5E09" w:rsidRPr="0015531B" w:rsidRDefault="00DC5E09" w:rsidP="00DC5E09">
      <w:pPr>
        <w:pStyle w:val="Heading4"/>
        <w:rPr>
          <w:rFonts w:ascii="Helvetica" w:hAnsi="Helvetica"/>
        </w:rPr>
      </w:pPr>
      <w:r w:rsidRPr="0015531B">
        <w:rPr>
          <w:rFonts w:ascii="Helvetica" w:hAnsi="Helvetica"/>
        </w:rPr>
        <w:t>Testing</w:t>
      </w:r>
    </w:p>
    <w:p w14:paraId="6445E658" w14:textId="77777777" w:rsidR="00DC5E09" w:rsidRPr="0015531B" w:rsidRDefault="00DC5E09" w:rsidP="00DC5E09">
      <w:pPr>
        <w:pStyle w:val="ListParagraph"/>
        <w:numPr>
          <w:ilvl w:val="0"/>
          <w:numId w:val="18"/>
        </w:numPr>
      </w:pPr>
      <w:r w:rsidRPr="0015531B">
        <w:t>Configuring your project</w:t>
      </w:r>
    </w:p>
    <w:p w14:paraId="68A2A1B2" w14:textId="77777777" w:rsidR="00DC5E09" w:rsidRPr="0015531B" w:rsidRDefault="00DC5E09" w:rsidP="00DC5E09">
      <w:pPr>
        <w:pStyle w:val="ListParagraph"/>
        <w:numPr>
          <w:ilvl w:val="0"/>
          <w:numId w:val="18"/>
        </w:numPr>
      </w:pPr>
      <w:r w:rsidRPr="0015531B">
        <w:t>Creating tests</w:t>
      </w:r>
    </w:p>
    <w:p w14:paraId="422220CD" w14:textId="77777777" w:rsidR="00DC5E09" w:rsidRPr="0015531B" w:rsidRDefault="00DC5E09" w:rsidP="00DC5E09">
      <w:pPr>
        <w:pStyle w:val="ListParagraph"/>
        <w:numPr>
          <w:ilvl w:val="0"/>
          <w:numId w:val="18"/>
        </w:numPr>
      </w:pPr>
      <w:r w:rsidRPr="0015531B">
        <w:t>Running tests</w:t>
      </w:r>
    </w:p>
    <w:p w14:paraId="32512AF8" w14:textId="77777777" w:rsidR="00DC5E09" w:rsidRPr="0015531B" w:rsidRDefault="00DC5E09" w:rsidP="00DC5E09">
      <w:pPr>
        <w:pStyle w:val="ListParagraph"/>
        <w:numPr>
          <w:ilvl w:val="0"/>
          <w:numId w:val="18"/>
        </w:numPr>
      </w:pPr>
      <w:r w:rsidRPr="0015531B">
        <w:t>Configuring the Karma server</w:t>
      </w:r>
      <w:r w:rsidRPr="0015531B">
        <w:br/>
        <w:t>Continuous Integration</w:t>
      </w:r>
    </w:p>
    <w:p w14:paraId="6EEA4568" w14:textId="77777777" w:rsidR="00DC5E09" w:rsidRPr="0015531B" w:rsidRDefault="00DC5E09" w:rsidP="00DC5E09">
      <w:pPr>
        <w:pStyle w:val="p3"/>
        <w:rPr>
          <w:rFonts w:ascii="Helvetica" w:hAnsi="Helvetica"/>
          <w:sz w:val="20"/>
        </w:rPr>
      </w:pPr>
    </w:p>
    <w:p w14:paraId="2C759467" w14:textId="77777777" w:rsidR="00DC5E09" w:rsidRPr="0015531B" w:rsidRDefault="00DC5E09" w:rsidP="00DC5E09">
      <w:pPr>
        <w:pStyle w:val="Heading4"/>
        <w:rPr>
          <w:rFonts w:ascii="Helvetica" w:hAnsi="Helvetica"/>
        </w:rPr>
      </w:pPr>
      <w:r w:rsidRPr="0015531B">
        <w:rPr>
          <w:rFonts w:ascii="Helvetica" w:hAnsi="Helvetica"/>
        </w:rPr>
        <w:t>Preparing for deployment</w:t>
      </w:r>
    </w:p>
    <w:p w14:paraId="35CB035E" w14:textId="77777777" w:rsidR="00DC5E09" w:rsidRPr="0015531B" w:rsidRDefault="00DC5E09" w:rsidP="00DC5E09">
      <w:pPr>
        <w:pStyle w:val="ListParagraph"/>
        <w:numPr>
          <w:ilvl w:val="0"/>
          <w:numId w:val="17"/>
        </w:numPr>
      </w:pPr>
      <w:r w:rsidRPr="0015531B">
        <w:t>AOT</w:t>
      </w:r>
    </w:p>
    <w:p w14:paraId="484CFFB8" w14:textId="77777777" w:rsidR="00DC5E09" w:rsidRPr="0015531B" w:rsidRDefault="00DC5E09" w:rsidP="00DC5E09">
      <w:pPr>
        <w:pStyle w:val="ListParagraph"/>
        <w:numPr>
          <w:ilvl w:val="0"/>
          <w:numId w:val="17"/>
        </w:numPr>
      </w:pPr>
      <w:r w:rsidRPr="0015531B">
        <w:t xml:space="preserve">Configuring </w:t>
      </w:r>
      <w:proofErr w:type="spellStart"/>
      <w:r w:rsidRPr="0015531B">
        <w:t>WebPack</w:t>
      </w:r>
      <w:proofErr w:type="spellEnd"/>
    </w:p>
    <w:p w14:paraId="4CFB1620" w14:textId="77777777" w:rsidR="00DC5E09" w:rsidRPr="0015531B" w:rsidRDefault="00DC5E09" w:rsidP="00DC5E09">
      <w:pPr>
        <w:pStyle w:val="ListParagraph"/>
        <w:numPr>
          <w:ilvl w:val="0"/>
          <w:numId w:val="17"/>
        </w:numPr>
      </w:pPr>
      <w:r w:rsidRPr="0015531B">
        <w:t xml:space="preserve">Bundling with </w:t>
      </w:r>
      <w:proofErr w:type="spellStart"/>
      <w:r w:rsidRPr="0015531B">
        <w:t>WebPack</w:t>
      </w:r>
      <w:proofErr w:type="spellEnd"/>
    </w:p>
    <w:p w14:paraId="578CB31F" w14:textId="77777777" w:rsidR="00DC5E09" w:rsidRPr="0015531B" w:rsidRDefault="00DC5E09" w:rsidP="00DC5E09">
      <w:pPr>
        <w:pStyle w:val="ListParagraph"/>
        <w:numPr>
          <w:ilvl w:val="0"/>
          <w:numId w:val="17"/>
        </w:numPr>
      </w:pPr>
      <w:r w:rsidRPr="0015531B">
        <w:t>Bundling Extra Assets</w:t>
      </w:r>
    </w:p>
    <w:p w14:paraId="4BC0A2DF" w14:textId="77777777" w:rsidR="00DC5E09" w:rsidRPr="0015531B" w:rsidRDefault="00DC5E09" w:rsidP="00DC5E09">
      <w:pPr>
        <w:pStyle w:val="ListParagraph"/>
        <w:numPr>
          <w:ilvl w:val="0"/>
          <w:numId w:val="17"/>
        </w:numPr>
      </w:pPr>
      <w:r w:rsidRPr="0015531B">
        <w:t xml:space="preserve">Advanced </w:t>
      </w:r>
      <w:proofErr w:type="spellStart"/>
      <w:r w:rsidRPr="0015531B">
        <w:t>WebPack</w:t>
      </w:r>
      <w:proofErr w:type="spellEnd"/>
    </w:p>
    <w:p w14:paraId="38353375" w14:textId="77777777" w:rsidR="00DC5E09" w:rsidRPr="0015531B" w:rsidRDefault="00DC5E09" w:rsidP="00DC5E09">
      <w:pPr>
        <w:pStyle w:val="p3"/>
        <w:rPr>
          <w:rFonts w:ascii="Helvetica" w:hAnsi="Helvetica"/>
          <w:sz w:val="20"/>
        </w:rPr>
      </w:pPr>
    </w:p>
    <w:p w14:paraId="07C64572" w14:textId="77777777" w:rsidR="0092697F" w:rsidRDefault="0092697F" w:rsidP="0092697F">
      <w:pPr>
        <w:widowControl w:val="0"/>
        <w:tabs>
          <w:tab w:val="left" w:pos="220"/>
          <w:tab w:val="left" w:pos="720"/>
        </w:tabs>
        <w:autoSpaceDE w:val="0"/>
        <w:autoSpaceDN w:val="0"/>
        <w:adjustRightInd w:val="0"/>
        <w:spacing w:after="266" w:line="320" w:lineRule="atLeast"/>
        <w:rPr>
          <w:rFonts w:eastAsia="MS Mincho" w:cs="MS Mincho"/>
          <w:color w:val="000000"/>
          <w:sz w:val="28"/>
          <w:szCs w:val="26"/>
        </w:rPr>
      </w:pPr>
    </w:p>
    <w:p w14:paraId="6C03DF4D" w14:textId="77777777" w:rsidR="00DC5E09" w:rsidRPr="0015531B" w:rsidRDefault="00DC5E09" w:rsidP="0092697F">
      <w:pPr>
        <w:widowControl w:val="0"/>
        <w:tabs>
          <w:tab w:val="left" w:pos="220"/>
          <w:tab w:val="left" w:pos="720"/>
        </w:tabs>
        <w:autoSpaceDE w:val="0"/>
        <w:autoSpaceDN w:val="0"/>
        <w:adjustRightInd w:val="0"/>
        <w:spacing w:after="266" w:line="320" w:lineRule="atLeast"/>
        <w:rPr>
          <w:rFonts w:eastAsia="MS Mincho" w:cs="MS Mincho"/>
          <w:color w:val="000000"/>
          <w:sz w:val="28"/>
          <w:szCs w:val="26"/>
        </w:rPr>
      </w:pPr>
    </w:p>
    <w:p w14:paraId="4CB3468E" w14:textId="70D9AE8C" w:rsidR="008F40C6" w:rsidRPr="0015531B" w:rsidRDefault="008F40C6" w:rsidP="008F40C6">
      <w:pPr>
        <w:widowControl w:val="0"/>
        <w:autoSpaceDE w:val="0"/>
        <w:autoSpaceDN w:val="0"/>
        <w:adjustRightInd w:val="0"/>
        <w:spacing w:line="280" w:lineRule="atLeast"/>
        <w:rPr>
          <w:rFonts w:cs="Times"/>
          <w:color w:val="000000"/>
          <w:sz w:val="28"/>
        </w:rPr>
      </w:pPr>
    </w:p>
    <w:p w14:paraId="70B2B769" w14:textId="7F8B4669" w:rsidR="00EB2018" w:rsidRPr="0015531B" w:rsidRDefault="0069490A" w:rsidP="0069490A">
      <w:pPr>
        <w:pStyle w:val="Heading2"/>
        <w:rPr>
          <w:b w:val="0"/>
          <w:sz w:val="28"/>
        </w:rPr>
      </w:pPr>
      <w:bookmarkStart w:id="12" w:name="_Toc502319602"/>
      <w:r w:rsidRPr="0015531B">
        <w:rPr>
          <w:sz w:val="28"/>
        </w:rPr>
        <w:t xml:space="preserve">Course: </w:t>
      </w:r>
      <w:r w:rsidR="008F40C6" w:rsidRPr="0015531B">
        <w:rPr>
          <w:sz w:val="28"/>
        </w:rPr>
        <w:t xml:space="preserve">Comprehensive </w:t>
      </w:r>
      <w:r w:rsidR="00E64AEA" w:rsidRPr="0015531B">
        <w:rPr>
          <w:sz w:val="28"/>
        </w:rPr>
        <w:t>NativeScript with Angular</w:t>
      </w:r>
      <w:bookmarkEnd w:id="12"/>
      <w:r w:rsidR="008F40C6" w:rsidRPr="0015531B">
        <w:rPr>
          <w:sz w:val="28"/>
        </w:rPr>
        <w:t xml:space="preserve"> </w:t>
      </w:r>
    </w:p>
    <w:p w14:paraId="14A68A08" w14:textId="13331974" w:rsidR="008F40C6" w:rsidRPr="0015531B" w:rsidRDefault="008F40C6" w:rsidP="00136E41">
      <w:pPr>
        <w:pStyle w:val="Heading3"/>
        <w:rPr>
          <w:rFonts w:cs="Times"/>
        </w:rPr>
      </w:pPr>
      <w:r w:rsidRPr="0015531B">
        <w:t xml:space="preserve">Course Number: </w:t>
      </w:r>
      <w:r w:rsidR="00F675DE" w:rsidRPr="0015531B">
        <w:t>NS</w:t>
      </w:r>
      <w:r w:rsidRPr="0015531B">
        <w:t xml:space="preserve">NG-144 </w:t>
      </w:r>
    </w:p>
    <w:p w14:paraId="540A2394" w14:textId="54E5475B" w:rsidR="008F40C6" w:rsidRPr="0015531B" w:rsidRDefault="008F40C6" w:rsidP="0085083C">
      <w:pPr>
        <w:pStyle w:val="Heading3"/>
        <w:rPr>
          <w:rFonts w:cs="Times"/>
        </w:rPr>
      </w:pPr>
      <w:r w:rsidRPr="0015531B">
        <w:t xml:space="preserve">Duration: </w:t>
      </w:r>
      <w:r w:rsidR="00D422D9" w:rsidRPr="0015531B">
        <w:t>4</w:t>
      </w:r>
      <w:r w:rsidRPr="0015531B">
        <w:t xml:space="preserve"> days </w:t>
      </w:r>
    </w:p>
    <w:p w14:paraId="2403DA55" w14:textId="1D1923E8" w:rsidR="008F40C6" w:rsidRPr="0015531B" w:rsidRDefault="008F40C6" w:rsidP="00136E41">
      <w:pPr>
        <w:pStyle w:val="Heading3"/>
        <w:rPr>
          <w:rFonts w:cs="Times"/>
        </w:rPr>
      </w:pPr>
      <w:r w:rsidRPr="0015531B">
        <w:t xml:space="preserve">Overview </w:t>
      </w:r>
    </w:p>
    <w:p w14:paraId="42DBA221" w14:textId="5E85E2F6" w:rsidR="008F40C6" w:rsidRPr="0015531B" w:rsidRDefault="0069490A" w:rsidP="00136E41">
      <w:pPr>
        <w:rPr>
          <w:rFonts w:cs="Times"/>
        </w:rPr>
      </w:pPr>
      <w:proofErr w:type="spellStart"/>
      <w:r w:rsidRPr="0015531B">
        <w:t>NativeScripting’s</w:t>
      </w:r>
      <w:proofErr w:type="spellEnd"/>
      <w:r w:rsidR="008F40C6" w:rsidRPr="0015531B">
        <w:t xml:space="preserve"> Comprehensive </w:t>
      </w:r>
      <w:r w:rsidR="00EB2018" w:rsidRPr="0015531B">
        <w:t xml:space="preserve">NativeScript with </w:t>
      </w:r>
      <w:r w:rsidR="008F40C6" w:rsidRPr="0015531B">
        <w:t xml:space="preserve">Angular </w:t>
      </w:r>
      <w:proofErr w:type="spellStart"/>
      <w:r w:rsidR="008F40C6" w:rsidRPr="0015531B">
        <w:t>bootcamp</w:t>
      </w:r>
      <w:proofErr w:type="spellEnd"/>
      <w:r w:rsidR="008F40C6" w:rsidRPr="0015531B">
        <w:t xml:space="preserve"> teaches students the basic and advanced skills they need to design, build, and test sophisticated </w:t>
      </w:r>
      <w:r w:rsidR="002510CE" w:rsidRPr="0015531B">
        <w:t>native mobile</w:t>
      </w:r>
      <w:r w:rsidR="008F40C6" w:rsidRPr="0015531B">
        <w:t xml:space="preserve"> applications that function well </w:t>
      </w:r>
      <w:r w:rsidR="002510CE" w:rsidRPr="0015531B">
        <w:t>on iOS and Android operating systems.</w:t>
      </w:r>
    </w:p>
    <w:p w14:paraId="7EE7AF1D" w14:textId="5160F04D" w:rsidR="008F40C6" w:rsidRPr="0015531B" w:rsidRDefault="008F40C6" w:rsidP="00136E41">
      <w:pPr>
        <w:pStyle w:val="Heading3"/>
        <w:rPr>
          <w:rFonts w:cs="Times"/>
        </w:rPr>
      </w:pPr>
      <w:r w:rsidRPr="0015531B">
        <w:t xml:space="preserve">Training Prerequisites </w:t>
      </w:r>
    </w:p>
    <w:p w14:paraId="1935F7A7" w14:textId="6D7ACC7C" w:rsidR="008F40C6" w:rsidRPr="0015531B" w:rsidRDefault="008F40C6" w:rsidP="00136E41">
      <w:pPr>
        <w:rPr>
          <w:rFonts w:cs="Times"/>
        </w:rPr>
      </w:pPr>
      <w:r w:rsidRPr="0015531B">
        <w:t>All attendees must have substantial prior experience developing with JavaScript</w:t>
      </w:r>
      <w:r w:rsidR="002510CE" w:rsidRPr="0015531B">
        <w:t xml:space="preserve"> and TypeScript</w:t>
      </w:r>
      <w:r w:rsidRPr="0015531B">
        <w:t xml:space="preserve">. If attendees will not have prior </w:t>
      </w:r>
      <w:r w:rsidR="0063297F" w:rsidRPr="0015531B">
        <w:t>TypeScript</w:t>
      </w:r>
      <w:r w:rsidRPr="0015531B">
        <w:t xml:space="preserve"> experience, we would be delighted to precede this class with a one- or two-day intensive </w:t>
      </w:r>
      <w:r w:rsidR="00D14B7B" w:rsidRPr="0015531B">
        <w:t>TypeScript</w:t>
      </w:r>
      <w:r w:rsidRPr="0015531B">
        <w:t xml:space="preserve"> primer.</w:t>
      </w:r>
    </w:p>
    <w:p w14:paraId="466A8EEB" w14:textId="0EEF9A42" w:rsidR="008F40C6" w:rsidRPr="0015531B" w:rsidRDefault="008F40C6" w:rsidP="00136E41">
      <w:pPr>
        <w:pStyle w:val="Heading3"/>
        <w:rPr>
          <w:rFonts w:cs="Times"/>
        </w:rPr>
      </w:pPr>
      <w:r w:rsidRPr="0015531B">
        <w:t xml:space="preserve">Training Materials </w:t>
      </w:r>
    </w:p>
    <w:p w14:paraId="00F9B1A1" w14:textId="498F6CFF" w:rsidR="008F40C6" w:rsidRPr="0015531B" w:rsidRDefault="008F40C6" w:rsidP="00136E41">
      <w:pPr>
        <w:rPr>
          <w:rFonts w:cs="Times"/>
        </w:rPr>
      </w:pPr>
      <w:r w:rsidRPr="0015531B">
        <w:t xml:space="preserve">All attendees receive courseware and the latest/best </w:t>
      </w:r>
      <w:r w:rsidR="00DE1117" w:rsidRPr="0015531B">
        <w:t xml:space="preserve">NativeScript </w:t>
      </w:r>
      <w:r w:rsidRPr="0015531B">
        <w:t xml:space="preserve">textbook as of the date of training. </w:t>
      </w:r>
    </w:p>
    <w:p w14:paraId="06202251" w14:textId="7B016BCC" w:rsidR="008F40C6" w:rsidRPr="0015531B" w:rsidRDefault="008F40C6" w:rsidP="00136E41">
      <w:pPr>
        <w:pStyle w:val="Heading3"/>
        <w:rPr>
          <w:rFonts w:cs="Times"/>
        </w:rPr>
      </w:pPr>
      <w:r w:rsidRPr="0015531B">
        <w:t>So</w:t>
      </w:r>
      <w:r w:rsidR="00C848BB" w:rsidRPr="0015531B">
        <w:t>ftware Needed on Each Student Machine</w:t>
      </w:r>
      <w:r w:rsidRPr="0015531B">
        <w:t xml:space="preserve"> </w:t>
      </w:r>
    </w:p>
    <w:p w14:paraId="4C3A2CB4" w14:textId="77777777" w:rsidR="007419B4" w:rsidRPr="0015531B" w:rsidRDefault="007419B4" w:rsidP="00136E41">
      <w:pPr>
        <w:pStyle w:val="ListParagraph"/>
        <w:numPr>
          <w:ilvl w:val="0"/>
          <w:numId w:val="28"/>
        </w:numPr>
        <w:rPr>
          <w:rFonts w:cs="Times"/>
        </w:rPr>
      </w:pPr>
      <w:r w:rsidRPr="0015531B">
        <w:t>Google Chrome</w:t>
      </w:r>
    </w:p>
    <w:p w14:paraId="6ED1D2C0" w14:textId="77777777" w:rsidR="007419B4" w:rsidRPr="0015531B" w:rsidRDefault="007419B4" w:rsidP="00136E41">
      <w:pPr>
        <w:pStyle w:val="ListParagraph"/>
        <w:numPr>
          <w:ilvl w:val="0"/>
          <w:numId w:val="28"/>
        </w:numPr>
        <w:rPr>
          <w:rFonts w:cs="Times"/>
        </w:rPr>
      </w:pPr>
      <w:r w:rsidRPr="0015531B">
        <w:t>Visual Studio Code</w:t>
      </w:r>
    </w:p>
    <w:p w14:paraId="028EF608" w14:textId="77777777" w:rsidR="007419B4" w:rsidRPr="0015531B" w:rsidRDefault="007419B4" w:rsidP="00136E41">
      <w:pPr>
        <w:pStyle w:val="ListParagraph"/>
        <w:numPr>
          <w:ilvl w:val="0"/>
          <w:numId w:val="28"/>
        </w:numPr>
        <w:rPr>
          <w:rFonts w:cs="Times"/>
        </w:rPr>
      </w:pPr>
      <w:r w:rsidRPr="0015531B">
        <w:t>Node.js installed</w:t>
      </w:r>
    </w:p>
    <w:p w14:paraId="41814222" w14:textId="77777777" w:rsidR="007419B4" w:rsidRPr="0015531B" w:rsidRDefault="007419B4" w:rsidP="00136E41">
      <w:pPr>
        <w:pStyle w:val="ListParagraph"/>
        <w:numPr>
          <w:ilvl w:val="0"/>
          <w:numId w:val="28"/>
        </w:numPr>
        <w:rPr>
          <w:rFonts w:cs="Times"/>
        </w:rPr>
      </w:pPr>
      <w:r w:rsidRPr="0015531B">
        <w:t>Android tools set up and working</w:t>
      </w:r>
    </w:p>
    <w:p w14:paraId="16D2F929" w14:textId="77777777" w:rsidR="007419B4" w:rsidRPr="0015531B" w:rsidRDefault="007419B4" w:rsidP="00136E41">
      <w:pPr>
        <w:pStyle w:val="ListParagraph"/>
        <w:numPr>
          <w:ilvl w:val="0"/>
          <w:numId w:val="28"/>
        </w:numPr>
        <w:rPr>
          <w:rFonts w:cs="Times"/>
        </w:rPr>
      </w:pPr>
      <w:r w:rsidRPr="0015531B">
        <w:t xml:space="preserve">If developing for iOS, a Mac is required with </w:t>
      </w:r>
      <w:proofErr w:type="spellStart"/>
      <w:r w:rsidRPr="0015531B">
        <w:t>XCode</w:t>
      </w:r>
      <w:proofErr w:type="spellEnd"/>
      <w:r w:rsidRPr="0015531B">
        <w:t xml:space="preserve"> installed and configured</w:t>
      </w:r>
    </w:p>
    <w:p w14:paraId="36AD461A" w14:textId="77777777" w:rsidR="007419B4" w:rsidRPr="0015531B" w:rsidRDefault="007419B4" w:rsidP="00136E41">
      <w:pPr>
        <w:pStyle w:val="ListParagraph"/>
        <w:numPr>
          <w:ilvl w:val="0"/>
          <w:numId w:val="28"/>
        </w:numPr>
        <w:rPr>
          <w:rFonts w:cs="Times"/>
        </w:rPr>
      </w:pPr>
      <w:r w:rsidRPr="0015531B">
        <w:t xml:space="preserve">All installation steps must have been completed as described in the installation section of </w:t>
      </w:r>
      <w:hyperlink r:id="rId9" w:history="1">
        <w:r w:rsidRPr="0015531B">
          <w:rPr>
            <w:rStyle w:val="Hyperlink"/>
            <w:rFonts w:cs="Verdana"/>
            <w:sz w:val="28"/>
            <w:szCs w:val="26"/>
          </w:rPr>
          <w:t>www.nativescript.org</w:t>
        </w:r>
      </w:hyperlink>
      <w:r w:rsidRPr="0015531B">
        <w:t xml:space="preserve"> (https://docs.nativescript.org/start/quick-setup)</w:t>
      </w:r>
    </w:p>
    <w:p w14:paraId="306733BB" w14:textId="77777777" w:rsidR="007419B4" w:rsidRPr="0015531B" w:rsidRDefault="007419B4" w:rsidP="00136E41">
      <w:pPr>
        <w:pStyle w:val="ListParagraph"/>
        <w:numPr>
          <w:ilvl w:val="0"/>
          <w:numId w:val="28"/>
        </w:numPr>
        <w:rPr>
          <w:rFonts w:cs="Times"/>
        </w:rPr>
      </w:pPr>
      <w:r w:rsidRPr="0015531B">
        <w:t xml:space="preserve">Other free software and lab files that </w:t>
      </w:r>
      <w:proofErr w:type="spellStart"/>
      <w:r w:rsidRPr="0015531B">
        <w:t>Nuvious</w:t>
      </w:r>
      <w:proofErr w:type="spellEnd"/>
      <w:r w:rsidRPr="0015531B">
        <w:t xml:space="preserve"> will specify </w:t>
      </w:r>
      <w:r w:rsidRPr="0015531B">
        <w:rPr>
          <w:rFonts w:eastAsia="MS Mincho" w:cs="MS Mincho"/>
        </w:rPr>
        <w:t> </w:t>
      </w:r>
    </w:p>
    <w:p w14:paraId="28DB5520" w14:textId="18FD991D" w:rsidR="00F675DE" w:rsidRPr="0015531B" w:rsidRDefault="008F40C6" w:rsidP="00136E41">
      <w:pPr>
        <w:pStyle w:val="Heading3"/>
        <w:rPr>
          <w:rFonts w:eastAsia="MS Mincho" w:cs="MS Mincho"/>
        </w:rPr>
      </w:pPr>
      <w:r w:rsidRPr="0015531B">
        <w:lastRenderedPageBreak/>
        <w:t xml:space="preserve">Training Objectives </w:t>
      </w:r>
      <w:r w:rsidRPr="0015531B">
        <w:rPr>
          <w:rFonts w:eastAsia="MS Mincho" w:cs="MS Mincho"/>
        </w:rPr>
        <w:t> </w:t>
      </w:r>
    </w:p>
    <w:p w14:paraId="6B3D6D2A" w14:textId="77777777" w:rsidR="00110873" w:rsidRPr="0015531B" w:rsidRDefault="00110873" w:rsidP="00136E41">
      <w:pPr>
        <w:pStyle w:val="ListParagraph"/>
        <w:numPr>
          <w:ilvl w:val="0"/>
          <w:numId w:val="27"/>
        </w:numPr>
        <w:rPr>
          <w:rFonts w:cs="Times"/>
        </w:rPr>
      </w:pPr>
      <w:r w:rsidRPr="0015531B">
        <w:t>Use industry best practices to architect an Angular mobile application with NativeScript</w:t>
      </w:r>
    </w:p>
    <w:p w14:paraId="1A7A91F0" w14:textId="1204B3EF" w:rsidR="00110873" w:rsidRPr="0015531B" w:rsidRDefault="00110873" w:rsidP="00136E41">
      <w:pPr>
        <w:pStyle w:val="ListParagraph"/>
        <w:numPr>
          <w:ilvl w:val="0"/>
          <w:numId w:val="27"/>
        </w:numPr>
        <w:rPr>
          <w:rFonts w:cs="Times"/>
        </w:rPr>
      </w:pPr>
      <w:r w:rsidRPr="0015531B">
        <w:t>Manage the state of a modern mobile application using the latest technologies such as @</w:t>
      </w:r>
      <w:proofErr w:type="spellStart"/>
      <w:r w:rsidRPr="0015531B">
        <w:t>ngrx</w:t>
      </w:r>
      <w:proofErr w:type="spellEnd"/>
      <w:r w:rsidRPr="0015531B">
        <w:t xml:space="preserve"> </w:t>
      </w:r>
    </w:p>
    <w:p w14:paraId="30544AB8" w14:textId="77777777" w:rsidR="008F40C6" w:rsidRPr="0015531B" w:rsidRDefault="008F40C6" w:rsidP="00136E41">
      <w:pPr>
        <w:pStyle w:val="ListParagraph"/>
        <w:numPr>
          <w:ilvl w:val="0"/>
          <w:numId w:val="27"/>
        </w:numPr>
        <w:rPr>
          <w:rFonts w:cs="Times"/>
        </w:rPr>
      </w:pPr>
      <w:r w:rsidRPr="0015531B">
        <w:t xml:space="preserve">Understand how Angular is different than traditional web development frameworks </w:t>
      </w:r>
      <w:r w:rsidRPr="0015531B">
        <w:rPr>
          <w:rFonts w:eastAsia="MS Mincho" w:cs="MS Mincho"/>
        </w:rPr>
        <w:t> </w:t>
      </w:r>
    </w:p>
    <w:p w14:paraId="2CC34DDC" w14:textId="77777777" w:rsidR="008F40C6" w:rsidRPr="0015531B" w:rsidRDefault="008F40C6" w:rsidP="00136E41">
      <w:pPr>
        <w:pStyle w:val="ListParagraph"/>
        <w:numPr>
          <w:ilvl w:val="0"/>
          <w:numId w:val="27"/>
        </w:numPr>
        <w:rPr>
          <w:rFonts w:cs="Times"/>
        </w:rPr>
      </w:pPr>
      <w:r w:rsidRPr="0015531B">
        <w:t xml:space="preserve">Code using new ES6 and TypeScript language features </w:t>
      </w:r>
      <w:r w:rsidRPr="0015531B">
        <w:rPr>
          <w:rFonts w:eastAsia="MS Mincho" w:cs="MS Mincho"/>
        </w:rPr>
        <w:t> </w:t>
      </w:r>
    </w:p>
    <w:p w14:paraId="5B8EC2AB" w14:textId="149806FD" w:rsidR="008F40C6" w:rsidRPr="0015531B" w:rsidRDefault="008F40C6" w:rsidP="00136E41">
      <w:pPr>
        <w:pStyle w:val="ListParagraph"/>
        <w:numPr>
          <w:ilvl w:val="0"/>
          <w:numId w:val="27"/>
        </w:numPr>
        <w:rPr>
          <w:rFonts w:cs="Times"/>
        </w:rPr>
      </w:pPr>
      <w:r w:rsidRPr="0015531B">
        <w:t xml:space="preserve">Develop an application from scratch using </w:t>
      </w:r>
      <w:r w:rsidR="00E64AEA" w:rsidRPr="0015531B">
        <w:t>NativeScript with Angular</w:t>
      </w:r>
      <w:r w:rsidRPr="0015531B">
        <w:t xml:space="preserve"> </w:t>
      </w:r>
      <w:r w:rsidRPr="0015531B">
        <w:rPr>
          <w:rFonts w:eastAsia="MS Mincho" w:cs="MS Mincho"/>
        </w:rPr>
        <w:t> </w:t>
      </w:r>
    </w:p>
    <w:p w14:paraId="0ECEFA7B" w14:textId="77777777" w:rsidR="008F40C6" w:rsidRPr="0015531B" w:rsidRDefault="008F40C6" w:rsidP="00136E41">
      <w:pPr>
        <w:pStyle w:val="ListParagraph"/>
        <w:numPr>
          <w:ilvl w:val="0"/>
          <w:numId w:val="27"/>
        </w:numPr>
        <w:rPr>
          <w:rFonts w:cs="Times"/>
        </w:rPr>
      </w:pPr>
      <w:r w:rsidRPr="0015531B">
        <w:t xml:space="preserve">Explore Angular coding and architecture best practices </w:t>
      </w:r>
      <w:r w:rsidRPr="0015531B">
        <w:rPr>
          <w:rFonts w:eastAsia="MS Mincho" w:cs="MS Mincho"/>
        </w:rPr>
        <w:t> </w:t>
      </w:r>
    </w:p>
    <w:p w14:paraId="356C0ACA" w14:textId="77777777" w:rsidR="008F40C6" w:rsidRPr="0015531B" w:rsidRDefault="008F40C6" w:rsidP="00136E41">
      <w:pPr>
        <w:pStyle w:val="ListParagraph"/>
        <w:numPr>
          <w:ilvl w:val="0"/>
          <w:numId w:val="27"/>
        </w:numPr>
        <w:rPr>
          <w:rFonts w:cs="Times"/>
        </w:rPr>
      </w:pPr>
      <w:r w:rsidRPr="0015531B">
        <w:t xml:space="preserve">Understand and use Angular Forms, Observables, Dependency Injection, and Routing </w:t>
      </w:r>
      <w:r w:rsidRPr="0015531B">
        <w:rPr>
          <w:rFonts w:eastAsia="MS Mincho" w:cs="MS Mincho"/>
        </w:rPr>
        <w:t> </w:t>
      </w:r>
    </w:p>
    <w:p w14:paraId="0CE6B383" w14:textId="77777777" w:rsidR="008F40C6" w:rsidRPr="0015531B" w:rsidRDefault="008F40C6" w:rsidP="00136E41">
      <w:pPr>
        <w:pStyle w:val="ListParagraph"/>
        <w:numPr>
          <w:ilvl w:val="0"/>
          <w:numId w:val="27"/>
        </w:numPr>
        <w:rPr>
          <w:rFonts w:cs="Times"/>
        </w:rPr>
      </w:pPr>
      <w:r w:rsidRPr="0015531B">
        <w:t xml:space="preserve">Retrieve, update, and delete data using </w:t>
      </w:r>
      <w:proofErr w:type="spellStart"/>
      <w:r w:rsidRPr="0015531B">
        <w:t>Angular’s</w:t>
      </w:r>
      <w:proofErr w:type="spellEnd"/>
      <w:r w:rsidRPr="0015531B">
        <w:t xml:space="preserve"> Http service </w:t>
      </w:r>
      <w:r w:rsidRPr="0015531B">
        <w:rPr>
          <w:rFonts w:eastAsia="MS Mincho" w:cs="MS Mincho"/>
        </w:rPr>
        <w:t> </w:t>
      </w:r>
    </w:p>
    <w:p w14:paraId="0981710D" w14:textId="77777777" w:rsidR="008F40C6" w:rsidRPr="0015531B" w:rsidRDefault="008F40C6" w:rsidP="00136E41">
      <w:pPr>
        <w:pStyle w:val="ListParagraph"/>
        <w:numPr>
          <w:ilvl w:val="0"/>
          <w:numId w:val="27"/>
        </w:numPr>
        <w:rPr>
          <w:rFonts w:cs="Times"/>
        </w:rPr>
      </w:pPr>
      <w:r w:rsidRPr="0015531B">
        <w:t xml:space="preserve">Unit test all the parts of an Angular application including Modules, Components, </w:t>
      </w:r>
      <w:r w:rsidRPr="0015531B">
        <w:rPr>
          <w:rFonts w:eastAsia="MS Mincho" w:cs="MS Mincho"/>
        </w:rPr>
        <w:t> </w:t>
      </w:r>
      <w:r w:rsidRPr="0015531B">
        <w:t xml:space="preserve">Services, and Pipes </w:t>
      </w:r>
      <w:r w:rsidRPr="0015531B">
        <w:rPr>
          <w:rFonts w:eastAsia="MS Mincho" w:cs="MS Mincho"/>
        </w:rPr>
        <w:t> </w:t>
      </w:r>
    </w:p>
    <w:p w14:paraId="7011349B" w14:textId="4E579B51" w:rsidR="008F40C6" w:rsidRPr="0015531B" w:rsidRDefault="008F40C6" w:rsidP="00136E41">
      <w:pPr>
        <w:pStyle w:val="ListParagraph"/>
        <w:numPr>
          <w:ilvl w:val="0"/>
          <w:numId w:val="27"/>
        </w:numPr>
        <w:rPr>
          <w:rFonts w:cs="Times"/>
        </w:rPr>
      </w:pPr>
      <w:r w:rsidRPr="0015531B">
        <w:t>Create, build, and deploy an Angular application using the CLI</w:t>
      </w:r>
      <w:r w:rsidR="00204F3A" w:rsidRPr="0015531B">
        <w:t xml:space="preserve"> approach</w:t>
      </w:r>
      <w:r w:rsidRPr="0015531B">
        <w:t xml:space="preserve"> </w:t>
      </w:r>
      <w:r w:rsidRPr="0015531B">
        <w:rPr>
          <w:rFonts w:eastAsia="MS Mincho" w:cs="MS Mincho"/>
        </w:rPr>
        <w:t> </w:t>
      </w:r>
    </w:p>
    <w:p w14:paraId="5F1C08B5" w14:textId="77777777" w:rsidR="008F40C6" w:rsidRPr="0015531B" w:rsidRDefault="008F40C6" w:rsidP="00136E41">
      <w:pPr>
        <w:pStyle w:val="ListParagraph"/>
        <w:numPr>
          <w:ilvl w:val="0"/>
          <w:numId w:val="27"/>
        </w:numPr>
        <w:rPr>
          <w:rFonts w:cs="Times"/>
        </w:rPr>
      </w:pPr>
      <w:r w:rsidRPr="0015531B">
        <w:t xml:space="preserve">Develop dynamic Model-driven forms that are easier to unit test </w:t>
      </w:r>
      <w:r w:rsidRPr="0015531B">
        <w:rPr>
          <w:rFonts w:eastAsia="MS Mincho" w:cs="MS Mincho"/>
        </w:rPr>
        <w:t> </w:t>
      </w:r>
    </w:p>
    <w:p w14:paraId="3E21DA8C" w14:textId="6A0A1A48" w:rsidR="008F40C6" w:rsidRPr="0015531B" w:rsidRDefault="008F40C6" w:rsidP="008F40C6">
      <w:pPr>
        <w:widowControl w:val="0"/>
        <w:autoSpaceDE w:val="0"/>
        <w:autoSpaceDN w:val="0"/>
        <w:adjustRightInd w:val="0"/>
        <w:spacing w:line="280" w:lineRule="atLeast"/>
        <w:rPr>
          <w:rFonts w:cs="Times"/>
          <w:color w:val="000000"/>
          <w:sz w:val="28"/>
        </w:rPr>
      </w:pPr>
    </w:p>
    <w:p w14:paraId="36468274" w14:textId="4237E344" w:rsidR="00F408AB" w:rsidRPr="0015531B" w:rsidRDefault="00F408AB" w:rsidP="00136E41">
      <w:pPr>
        <w:pStyle w:val="Heading3"/>
      </w:pPr>
      <w:r w:rsidRPr="0015531B">
        <w:t>Outline</w:t>
      </w:r>
    </w:p>
    <w:p w14:paraId="0B5BC3E1" w14:textId="77777777" w:rsidR="00F408AB" w:rsidRPr="0015531B" w:rsidRDefault="00F408AB" w:rsidP="00F408AB">
      <w:pPr>
        <w:pStyle w:val="p3"/>
        <w:rPr>
          <w:rFonts w:ascii="Helvetica" w:hAnsi="Helvetica"/>
          <w:sz w:val="20"/>
        </w:rPr>
      </w:pPr>
    </w:p>
    <w:p w14:paraId="5A765180" w14:textId="77777777" w:rsidR="00F408AB" w:rsidRPr="0015531B" w:rsidRDefault="00F408AB" w:rsidP="00136E41">
      <w:pPr>
        <w:pStyle w:val="Heading4"/>
        <w:rPr>
          <w:rFonts w:ascii="Helvetica" w:hAnsi="Helvetica"/>
        </w:rPr>
      </w:pPr>
      <w:r w:rsidRPr="0015531B">
        <w:rPr>
          <w:rFonts w:ascii="Helvetica" w:hAnsi="Helvetica"/>
        </w:rPr>
        <w:t>Getting started</w:t>
      </w:r>
    </w:p>
    <w:p w14:paraId="05B686C2" w14:textId="77777777" w:rsidR="00F408AB" w:rsidRPr="0015531B" w:rsidRDefault="00F408AB" w:rsidP="00136E41">
      <w:pPr>
        <w:pStyle w:val="ListParagraph"/>
        <w:numPr>
          <w:ilvl w:val="0"/>
          <w:numId w:val="26"/>
        </w:numPr>
      </w:pPr>
      <w:proofErr w:type="spellStart"/>
      <w:r w:rsidRPr="0015531B">
        <w:t>tns</w:t>
      </w:r>
      <w:proofErr w:type="spellEnd"/>
      <w:r w:rsidRPr="0015531B">
        <w:t>-platform-declarations</w:t>
      </w:r>
    </w:p>
    <w:p w14:paraId="465C680A" w14:textId="77777777" w:rsidR="00F408AB" w:rsidRPr="0015531B" w:rsidRDefault="00F408AB" w:rsidP="00136E41">
      <w:pPr>
        <w:pStyle w:val="ListParagraph"/>
        <w:numPr>
          <w:ilvl w:val="0"/>
          <w:numId w:val="26"/>
        </w:numPr>
      </w:pPr>
      <w:r w:rsidRPr="0015531B">
        <w:t>project dependencies</w:t>
      </w:r>
    </w:p>
    <w:p w14:paraId="62101DE0" w14:textId="77777777" w:rsidR="00F408AB" w:rsidRPr="0015531B" w:rsidRDefault="00F408AB" w:rsidP="00136E41">
      <w:pPr>
        <w:pStyle w:val="ListParagraph"/>
        <w:numPr>
          <w:ilvl w:val="0"/>
          <w:numId w:val="26"/>
        </w:numPr>
      </w:pPr>
      <w:r w:rsidRPr="0015531B">
        <w:t>high level app folder structure</w:t>
      </w:r>
    </w:p>
    <w:p w14:paraId="1F56F6D7" w14:textId="77777777" w:rsidR="00F408AB" w:rsidRPr="0015531B" w:rsidRDefault="00F408AB" w:rsidP="00136E41">
      <w:pPr>
        <w:pStyle w:val="ListParagraph"/>
        <w:numPr>
          <w:ilvl w:val="0"/>
          <w:numId w:val="26"/>
        </w:numPr>
      </w:pPr>
      <w:r w:rsidRPr="0015531B">
        <w:t>API Server</w:t>
      </w:r>
    </w:p>
    <w:p w14:paraId="66484F20" w14:textId="77777777" w:rsidR="00F408AB" w:rsidRPr="0015531B" w:rsidRDefault="00F408AB" w:rsidP="00136E41">
      <w:pPr>
        <w:pStyle w:val="ListParagraph"/>
        <w:numPr>
          <w:ilvl w:val="0"/>
          <w:numId w:val="26"/>
        </w:numPr>
      </w:pPr>
      <w:r w:rsidRPr="0015531B">
        <w:t>Consuming the API</w:t>
      </w:r>
    </w:p>
    <w:p w14:paraId="7F10613A" w14:textId="77777777" w:rsidR="00F408AB" w:rsidRPr="0015531B" w:rsidRDefault="00F408AB" w:rsidP="00136E41">
      <w:pPr>
        <w:pStyle w:val="ListParagraph"/>
        <w:numPr>
          <w:ilvl w:val="0"/>
          <w:numId w:val="26"/>
        </w:numPr>
      </w:pPr>
      <w:r w:rsidRPr="0015531B">
        <w:t>Code Style and Tools</w:t>
      </w:r>
    </w:p>
    <w:p w14:paraId="326EEFC6" w14:textId="77777777" w:rsidR="00F408AB" w:rsidRPr="0015531B" w:rsidRDefault="00F408AB" w:rsidP="00F408AB">
      <w:pPr>
        <w:pStyle w:val="p3"/>
        <w:rPr>
          <w:rFonts w:ascii="Helvetica" w:hAnsi="Helvetica"/>
          <w:sz w:val="20"/>
        </w:rPr>
      </w:pPr>
    </w:p>
    <w:p w14:paraId="64F14297" w14:textId="77777777" w:rsidR="00F408AB" w:rsidRPr="0015531B" w:rsidRDefault="00F408AB" w:rsidP="00F408AB">
      <w:pPr>
        <w:pStyle w:val="p3"/>
        <w:rPr>
          <w:rFonts w:ascii="Helvetica" w:hAnsi="Helvetica"/>
          <w:sz w:val="20"/>
        </w:rPr>
      </w:pPr>
    </w:p>
    <w:p w14:paraId="7260236D" w14:textId="1F75DAEA" w:rsidR="00F408AB" w:rsidRPr="0015531B" w:rsidRDefault="00F408AB" w:rsidP="00136E41">
      <w:pPr>
        <w:pStyle w:val="Heading4"/>
        <w:rPr>
          <w:rFonts w:ascii="Helvetica" w:hAnsi="Helvetica"/>
        </w:rPr>
      </w:pPr>
      <w:r w:rsidRPr="0015531B">
        <w:rPr>
          <w:rFonts w:ascii="Helvetica" w:hAnsi="Helvetica"/>
        </w:rPr>
        <w:t>Application Management</w:t>
      </w:r>
    </w:p>
    <w:p w14:paraId="0ECAFE1F" w14:textId="1C839CF1" w:rsidR="001D7E9D" w:rsidRPr="0015531B" w:rsidRDefault="001D7E9D" w:rsidP="00136E41">
      <w:pPr>
        <w:pStyle w:val="ListParagraph"/>
        <w:numPr>
          <w:ilvl w:val="0"/>
          <w:numId w:val="25"/>
        </w:numPr>
      </w:pPr>
      <w:r w:rsidRPr="0015531B">
        <w:t>Bootstrapping options</w:t>
      </w:r>
    </w:p>
    <w:p w14:paraId="2BB2CF88" w14:textId="77777777" w:rsidR="001D7E9D" w:rsidRPr="0015531B" w:rsidRDefault="00F408AB" w:rsidP="00136E41">
      <w:pPr>
        <w:pStyle w:val="ListParagraph"/>
        <w:numPr>
          <w:ilvl w:val="0"/>
          <w:numId w:val="25"/>
        </w:numPr>
      </w:pPr>
      <w:r w:rsidRPr="0015531B">
        <w:t>Application configuration</w:t>
      </w:r>
    </w:p>
    <w:p w14:paraId="00288D71" w14:textId="05D05765" w:rsidR="001D7E9D" w:rsidRPr="0015531B" w:rsidRDefault="001D7E9D" w:rsidP="00136E41">
      <w:pPr>
        <w:pStyle w:val="ListParagraph"/>
        <w:numPr>
          <w:ilvl w:val="0"/>
          <w:numId w:val="25"/>
        </w:numPr>
      </w:pPr>
      <w:r w:rsidRPr="0015531B">
        <w:t>Auto injection</w:t>
      </w:r>
    </w:p>
    <w:p w14:paraId="0A5FD642" w14:textId="77777777" w:rsidR="00F408AB" w:rsidRPr="0015531B" w:rsidRDefault="00F408AB" w:rsidP="00136E41">
      <w:pPr>
        <w:pStyle w:val="ListParagraph"/>
        <w:numPr>
          <w:ilvl w:val="0"/>
          <w:numId w:val="25"/>
        </w:numPr>
      </w:pPr>
      <w:r w:rsidRPr="0015531B">
        <w:t>Application internationalization</w:t>
      </w:r>
    </w:p>
    <w:p w14:paraId="19AB5FB8" w14:textId="77777777" w:rsidR="00F408AB" w:rsidRPr="0015531B" w:rsidRDefault="00F408AB" w:rsidP="00136E41">
      <w:pPr>
        <w:pStyle w:val="ListParagraph"/>
        <w:numPr>
          <w:ilvl w:val="0"/>
          <w:numId w:val="25"/>
        </w:numPr>
      </w:pPr>
      <w:r w:rsidRPr="0015531B">
        <w:t>Console visualization</w:t>
      </w:r>
    </w:p>
    <w:p w14:paraId="5E83E318" w14:textId="77777777" w:rsidR="00F408AB" w:rsidRPr="0015531B" w:rsidRDefault="00F408AB" w:rsidP="00136E41">
      <w:pPr>
        <w:pStyle w:val="ListParagraph"/>
        <w:numPr>
          <w:ilvl w:val="0"/>
          <w:numId w:val="25"/>
        </w:numPr>
      </w:pPr>
      <w:r w:rsidRPr="0015531B">
        <w:t>Application Logging</w:t>
      </w:r>
    </w:p>
    <w:p w14:paraId="53BB72A5" w14:textId="574D4BEB" w:rsidR="00F408AB" w:rsidRPr="0015531B" w:rsidRDefault="0069490A" w:rsidP="00136E41">
      <w:pPr>
        <w:pStyle w:val="ListParagraph"/>
        <w:numPr>
          <w:ilvl w:val="0"/>
          <w:numId w:val="25"/>
        </w:numPr>
      </w:pPr>
      <w:r w:rsidRPr="0015531B">
        <w:t>Error handling</w:t>
      </w:r>
    </w:p>
    <w:p w14:paraId="5929FFF4" w14:textId="77777777" w:rsidR="00F408AB" w:rsidRPr="0015531B" w:rsidRDefault="00F408AB" w:rsidP="00136E41">
      <w:pPr>
        <w:pStyle w:val="ListParagraph"/>
        <w:numPr>
          <w:ilvl w:val="0"/>
          <w:numId w:val="25"/>
        </w:numPr>
      </w:pPr>
      <w:r w:rsidRPr="0015531B">
        <w:lastRenderedPageBreak/>
        <w:t>Application Life Cycle</w:t>
      </w:r>
    </w:p>
    <w:p w14:paraId="3B4D0F94" w14:textId="77777777" w:rsidR="00F408AB" w:rsidRPr="0015531B" w:rsidRDefault="00F408AB" w:rsidP="00136E41">
      <w:pPr>
        <w:pStyle w:val="ListParagraph"/>
        <w:numPr>
          <w:ilvl w:val="0"/>
          <w:numId w:val="25"/>
        </w:numPr>
      </w:pPr>
      <w:r w:rsidRPr="0015531B">
        <w:t xml:space="preserve">iOS </w:t>
      </w:r>
      <w:proofErr w:type="spellStart"/>
      <w:r w:rsidRPr="0015531B">
        <w:t>UIApplicationDelegate</w:t>
      </w:r>
      <w:proofErr w:type="spellEnd"/>
    </w:p>
    <w:p w14:paraId="165B75BD" w14:textId="77777777" w:rsidR="00F408AB" w:rsidRPr="0015531B" w:rsidRDefault="00F408AB" w:rsidP="00136E41">
      <w:pPr>
        <w:pStyle w:val="ListParagraph"/>
        <w:numPr>
          <w:ilvl w:val="0"/>
          <w:numId w:val="25"/>
        </w:numPr>
      </w:pPr>
      <w:r w:rsidRPr="0015531B">
        <w:t>Android Activity Events</w:t>
      </w:r>
    </w:p>
    <w:p w14:paraId="4DC08663" w14:textId="2D3C9611" w:rsidR="00F408AB" w:rsidRPr="0015531B" w:rsidRDefault="0069490A" w:rsidP="00136E41">
      <w:pPr>
        <w:pStyle w:val="ListParagraph"/>
        <w:numPr>
          <w:ilvl w:val="0"/>
          <w:numId w:val="25"/>
        </w:numPr>
      </w:pPr>
      <w:r w:rsidRPr="0015531B">
        <w:t xml:space="preserve">Project Status Bar </w:t>
      </w:r>
      <w:proofErr w:type="spellStart"/>
      <w:r w:rsidRPr="0015531B">
        <w:t>utils</w:t>
      </w:r>
      <w:proofErr w:type="spellEnd"/>
    </w:p>
    <w:p w14:paraId="0C7C2D75" w14:textId="77777777" w:rsidR="00F408AB" w:rsidRPr="0015531B" w:rsidRDefault="00F408AB" w:rsidP="00F408AB">
      <w:pPr>
        <w:pStyle w:val="p9"/>
        <w:rPr>
          <w:rFonts w:ascii="Helvetica" w:hAnsi="Helvetica"/>
          <w:sz w:val="20"/>
        </w:rPr>
      </w:pPr>
    </w:p>
    <w:p w14:paraId="12E8913C" w14:textId="77777777" w:rsidR="00F408AB" w:rsidRPr="0015531B" w:rsidRDefault="00F408AB" w:rsidP="00136E41">
      <w:pPr>
        <w:pStyle w:val="Heading4"/>
        <w:rPr>
          <w:rFonts w:ascii="Helvetica" w:hAnsi="Helvetica"/>
        </w:rPr>
      </w:pPr>
      <w:r w:rsidRPr="0015531B">
        <w:rPr>
          <w:rFonts w:ascii="Helvetica" w:hAnsi="Helvetica"/>
        </w:rPr>
        <w:t>Application State</w:t>
      </w:r>
    </w:p>
    <w:p w14:paraId="7F187951" w14:textId="195006E0" w:rsidR="00F408AB" w:rsidRPr="0015531B" w:rsidRDefault="0069490A" w:rsidP="00136E41">
      <w:pPr>
        <w:pStyle w:val="ListParagraph"/>
        <w:numPr>
          <w:ilvl w:val="0"/>
          <w:numId w:val="24"/>
        </w:numPr>
      </w:pPr>
      <w:r w:rsidRPr="0015531B">
        <w:t>Methodology</w:t>
      </w:r>
    </w:p>
    <w:p w14:paraId="61306999" w14:textId="47B0A9DF" w:rsidR="0069490A" w:rsidRPr="0015531B" w:rsidRDefault="0069490A" w:rsidP="00136E41">
      <w:pPr>
        <w:pStyle w:val="ListParagraph"/>
        <w:numPr>
          <w:ilvl w:val="0"/>
          <w:numId w:val="24"/>
        </w:numPr>
      </w:pPr>
      <w:r w:rsidRPr="0015531B">
        <w:t>Reactive Store and State</w:t>
      </w:r>
    </w:p>
    <w:p w14:paraId="14B7BCBE" w14:textId="67D09352" w:rsidR="0069490A" w:rsidRPr="0015531B" w:rsidRDefault="0069490A" w:rsidP="00136E41">
      <w:pPr>
        <w:pStyle w:val="ListParagraph"/>
        <w:numPr>
          <w:ilvl w:val="0"/>
          <w:numId w:val="24"/>
        </w:numPr>
      </w:pPr>
      <w:r w:rsidRPr="0015531B">
        <w:t>Smart and Presentation Components</w:t>
      </w:r>
    </w:p>
    <w:p w14:paraId="5F71BE3B" w14:textId="37DB1403" w:rsidR="0069490A" w:rsidRPr="0015531B" w:rsidRDefault="0069490A" w:rsidP="00136E41">
      <w:pPr>
        <w:pStyle w:val="ListParagraph"/>
        <w:numPr>
          <w:ilvl w:val="0"/>
          <w:numId w:val="24"/>
        </w:numPr>
      </w:pPr>
      <w:r w:rsidRPr="0015531B">
        <w:t>Persisting State</w:t>
      </w:r>
    </w:p>
    <w:p w14:paraId="46CCED13" w14:textId="1A143812" w:rsidR="0069490A" w:rsidRPr="0015531B" w:rsidRDefault="0069490A" w:rsidP="00136E41">
      <w:pPr>
        <w:pStyle w:val="ListParagraph"/>
        <w:numPr>
          <w:ilvl w:val="0"/>
          <w:numId w:val="24"/>
        </w:numPr>
      </w:pPr>
      <w:proofErr w:type="spellStart"/>
      <w:r w:rsidRPr="0015531B">
        <w:t>Ngrx</w:t>
      </w:r>
      <w:proofErr w:type="spellEnd"/>
      <w:r w:rsidRPr="0015531B">
        <w:t xml:space="preserve"> intro</w:t>
      </w:r>
    </w:p>
    <w:p w14:paraId="68F3266A" w14:textId="77777777" w:rsidR="00F408AB" w:rsidRPr="0015531B" w:rsidRDefault="00F408AB" w:rsidP="00F408AB">
      <w:pPr>
        <w:pStyle w:val="p3"/>
        <w:rPr>
          <w:rFonts w:ascii="Helvetica" w:hAnsi="Helvetica"/>
          <w:sz w:val="20"/>
        </w:rPr>
      </w:pPr>
    </w:p>
    <w:p w14:paraId="53159270" w14:textId="497B6F9E" w:rsidR="00F408AB" w:rsidRPr="0015531B" w:rsidRDefault="0069490A" w:rsidP="00136E41">
      <w:pPr>
        <w:pStyle w:val="Heading4"/>
        <w:rPr>
          <w:rFonts w:ascii="Helvetica" w:hAnsi="Helvetica"/>
        </w:rPr>
      </w:pPr>
      <w:r w:rsidRPr="0015531B">
        <w:rPr>
          <w:rFonts w:ascii="Helvetica" w:hAnsi="Helvetica"/>
        </w:rPr>
        <w:t xml:space="preserve">Routing and </w:t>
      </w:r>
      <w:r w:rsidR="00F408AB" w:rsidRPr="0015531B">
        <w:rPr>
          <w:rFonts w:ascii="Helvetica" w:hAnsi="Helvetica"/>
        </w:rPr>
        <w:t>Navigation</w:t>
      </w:r>
    </w:p>
    <w:p w14:paraId="7D9FBC09" w14:textId="07255F54" w:rsidR="00F408AB" w:rsidRPr="0015531B" w:rsidRDefault="0069490A" w:rsidP="00136E41">
      <w:pPr>
        <w:pStyle w:val="ListParagraph"/>
        <w:numPr>
          <w:ilvl w:val="0"/>
          <w:numId w:val="23"/>
        </w:numPr>
      </w:pPr>
      <w:r w:rsidRPr="0015531B">
        <w:t>Declarative routing Approach</w:t>
      </w:r>
    </w:p>
    <w:p w14:paraId="6B256260" w14:textId="47852B86" w:rsidR="0069490A" w:rsidRPr="0015531B" w:rsidRDefault="0069490A" w:rsidP="00136E41">
      <w:pPr>
        <w:pStyle w:val="ListParagraph"/>
        <w:numPr>
          <w:ilvl w:val="0"/>
          <w:numId w:val="23"/>
        </w:numPr>
      </w:pPr>
      <w:r w:rsidRPr="0015531B">
        <w:t>Programmatic Routing Approach</w:t>
      </w:r>
    </w:p>
    <w:p w14:paraId="5AE397C8" w14:textId="64E38652" w:rsidR="0069490A" w:rsidRPr="0015531B" w:rsidRDefault="0069490A" w:rsidP="00136E41">
      <w:pPr>
        <w:pStyle w:val="ListParagraph"/>
        <w:numPr>
          <w:ilvl w:val="0"/>
          <w:numId w:val="23"/>
        </w:numPr>
      </w:pPr>
      <w:proofErr w:type="spellStart"/>
      <w:r w:rsidRPr="0015531B">
        <w:t>RouterExtensions</w:t>
      </w:r>
      <w:proofErr w:type="spellEnd"/>
    </w:p>
    <w:p w14:paraId="6842C745" w14:textId="593E9CD5" w:rsidR="0069490A" w:rsidRPr="0015531B" w:rsidRDefault="0069490A" w:rsidP="00136E41">
      <w:pPr>
        <w:pStyle w:val="ListParagraph"/>
        <w:numPr>
          <w:ilvl w:val="0"/>
          <w:numId w:val="23"/>
        </w:numPr>
      </w:pPr>
      <w:r w:rsidRPr="0015531B">
        <w:t>Navigation Service</w:t>
      </w:r>
    </w:p>
    <w:p w14:paraId="07A4D2FB" w14:textId="4F3BBF65" w:rsidR="0069490A" w:rsidRPr="0015531B" w:rsidRDefault="0069490A" w:rsidP="00136E41">
      <w:pPr>
        <w:pStyle w:val="ListParagraph"/>
        <w:numPr>
          <w:ilvl w:val="0"/>
          <w:numId w:val="23"/>
        </w:numPr>
      </w:pPr>
      <w:proofErr w:type="spellStart"/>
      <w:r w:rsidRPr="0015531B">
        <w:t>NavigationOptions</w:t>
      </w:r>
      <w:proofErr w:type="spellEnd"/>
    </w:p>
    <w:p w14:paraId="52137351" w14:textId="6E82F75E" w:rsidR="0069490A" w:rsidRPr="0015531B" w:rsidRDefault="0069490A" w:rsidP="00136E41">
      <w:pPr>
        <w:pStyle w:val="ListParagraph"/>
        <w:numPr>
          <w:ilvl w:val="0"/>
          <w:numId w:val="23"/>
        </w:numPr>
      </w:pPr>
      <w:r w:rsidRPr="0015531B">
        <w:t>Route Guards</w:t>
      </w:r>
    </w:p>
    <w:p w14:paraId="422A5EC8" w14:textId="3158D3C0" w:rsidR="0069490A" w:rsidRPr="0015531B" w:rsidRDefault="0069490A" w:rsidP="00136E41">
      <w:pPr>
        <w:pStyle w:val="ListParagraph"/>
        <w:numPr>
          <w:ilvl w:val="0"/>
          <w:numId w:val="23"/>
        </w:numPr>
      </w:pPr>
      <w:r w:rsidRPr="0015531B">
        <w:t>Combining Routing outlet options</w:t>
      </w:r>
    </w:p>
    <w:p w14:paraId="37C0374E" w14:textId="4D7612BD" w:rsidR="0069490A" w:rsidRPr="0015531B" w:rsidRDefault="0069490A" w:rsidP="00136E41">
      <w:pPr>
        <w:pStyle w:val="ListParagraph"/>
        <w:numPr>
          <w:ilvl w:val="0"/>
          <w:numId w:val="23"/>
        </w:numPr>
      </w:pPr>
      <w:r w:rsidRPr="0015531B">
        <w:t>Routing parameters</w:t>
      </w:r>
    </w:p>
    <w:p w14:paraId="64167AE8" w14:textId="7EE911B2" w:rsidR="0069490A" w:rsidRPr="0015531B" w:rsidRDefault="0069490A" w:rsidP="00136E41">
      <w:pPr>
        <w:pStyle w:val="ListParagraph"/>
        <w:numPr>
          <w:ilvl w:val="0"/>
          <w:numId w:val="23"/>
        </w:numPr>
      </w:pPr>
      <w:r w:rsidRPr="0015531B">
        <w:t>Lazy loading</w:t>
      </w:r>
    </w:p>
    <w:p w14:paraId="45B9AB2F" w14:textId="4E58E1E2" w:rsidR="0069490A" w:rsidRPr="0015531B" w:rsidRDefault="0069490A" w:rsidP="00136E41">
      <w:pPr>
        <w:pStyle w:val="ListParagraph"/>
        <w:numPr>
          <w:ilvl w:val="0"/>
          <w:numId w:val="23"/>
        </w:numPr>
      </w:pPr>
      <w:r w:rsidRPr="0015531B">
        <w:t>Navigation Directive</w:t>
      </w:r>
    </w:p>
    <w:p w14:paraId="73E6A5B5" w14:textId="77777777" w:rsidR="00F408AB" w:rsidRPr="0015531B" w:rsidRDefault="00F408AB" w:rsidP="00F408AB">
      <w:pPr>
        <w:pStyle w:val="p3"/>
        <w:rPr>
          <w:rFonts w:ascii="Helvetica" w:hAnsi="Helvetica"/>
          <w:sz w:val="20"/>
        </w:rPr>
      </w:pPr>
    </w:p>
    <w:p w14:paraId="727018F9" w14:textId="77777777" w:rsidR="00F408AB" w:rsidRPr="0015531B" w:rsidRDefault="00F408AB" w:rsidP="00136E41">
      <w:pPr>
        <w:pStyle w:val="Heading4"/>
        <w:rPr>
          <w:rFonts w:ascii="Helvetica" w:hAnsi="Helvetica"/>
        </w:rPr>
      </w:pPr>
      <w:r w:rsidRPr="0015531B">
        <w:rPr>
          <w:rFonts w:ascii="Helvetica" w:hAnsi="Helvetica"/>
        </w:rPr>
        <w:t>Deeper UI</w:t>
      </w:r>
      <w:r w:rsidRPr="0015531B">
        <w:rPr>
          <w:rStyle w:val="apple-converted-space"/>
          <w:rFonts w:ascii="Helvetica" w:hAnsi="Helvetica"/>
          <w:b/>
          <w:bCs/>
          <w:sz w:val="22"/>
        </w:rPr>
        <w:t> </w:t>
      </w:r>
    </w:p>
    <w:p w14:paraId="7395C05A" w14:textId="77777777" w:rsidR="00F408AB" w:rsidRPr="0015531B" w:rsidRDefault="00F408AB" w:rsidP="00136E41">
      <w:pPr>
        <w:pStyle w:val="ListParagraph"/>
        <w:numPr>
          <w:ilvl w:val="0"/>
          <w:numId w:val="22"/>
        </w:numPr>
      </w:pPr>
      <w:r w:rsidRPr="0015531B">
        <w:t>What is a frame?</w:t>
      </w:r>
    </w:p>
    <w:p w14:paraId="530131BC" w14:textId="77777777" w:rsidR="00F408AB" w:rsidRPr="0015531B" w:rsidRDefault="00F408AB" w:rsidP="00136E41">
      <w:pPr>
        <w:pStyle w:val="ListParagraph"/>
        <w:numPr>
          <w:ilvl w:val="0"/>
          <w:numId w:val="22"/>
        </w:numPr>
      </w:pPr>
      <w:r w:rsidRPr="0015531B">
        <w:t>Using the Page</w:t>
      </w:r>
    </w:p>
    <w:p w14:paraId="6FDDC8A5" w14:textId="77777777" w:rsidR="00F408AB" w:rsidRPr="0015531B" w:rsidRDefault="00F408AB" w:rsidP="00136E41">
      <w:pPr>
        <w:pStyle w:val="ListParagraph"/>
        <w:numPr>
          <w:ilvl w:val="0"/>
          <w:numId w:val="22"/>
        </w:numPr>
      </w:pPr>
      <w:r w:rsidRPr="0015531B">
        <w:t>View life cycle</w:t>
      </w:r>
    </w:p>
    <w:p w14:paraId="2A67497E" w14:textId="77777777" w:rsidR="00F408AB" w:rsidRPr="0015531B" w:rsidRDefault="00F408AB" w:rsidP="00136E41">
      <w:pPr>
        <w:pStyle w:val="ListParagraph"/>
        <w:numPr>
          <w:ilvl w:val="0"/>
          <w:numId w:val="22"/>
        </w:numPr>
      </w:pPr>
      <w:r w:rsidRPr="0015531B">
        <w:t>Dialogs</w:t>
      </w:r>
    </w:p>
    <w:p w14:paraId="577B41CF" w14:textId="77777777" w:rsidR="00F408AB" w:rsidRPr="0015531B" w:rsidRDefault="00F408AB" w:rsidP="00136E41">
      <w:pPr>
        <w:pStyle w:val="ListParagraph"/>
        <w:numPr>
          <w:ilvl w:val="0"/>
          <w:numId w:val="22"/>
        </w:numPr>
      </w:pPr>
      <w:r w:rsidRPr="0015531B">
        <w:t>Modals</w:t>
      </w:r>
    </w:p>
    <w:p w14:paraId="2E9896A4" w14:textId="77777777" w:rsidR="00F408AB" w:rsidRPr="0015531B" w:rsidRDefault="00F408AB" w:rsidP="00136E41">
      <w:pPr>
        <w:pStyle w:val="ListParagraph"/>
        <w:numPr>
          <w:ilvl w:val="0"/>
          <w:numId w:val="22"/>
        </w:numPr>
      </w:pPr>
      <w:r w:rsidRPr="0015531B">
        <w:t xml:space="preserve">Multiple </w:t>
      </w:r>
      <w:proofErr w:type="spellStart"/>
      <w:r w:rsidRPr="0015531B">
        <w:t>ListView</w:t>
      </w:r>
      <w:proofErr w:type="spellEnd"/>
      <w:r w:rsidRPr="0015531B">
        <w:t xml:space="preserve"> templates</w:t>
      </w:r>
    </w:p>
    <w:p w14:paraId="2ED7CF65" w14:textId="77777777" w:rsidR="00F408AB" w:rsidRPr="0015531B" w:rsidRDefault="00F408AB" w:rsidP="00136E41">
      <w:pPr>
        <w:pStyle w:val="ListParagraph"/>
        <w:numPr>
          <w:ilvl w:val="0"/>
          <w:numId w:val="22"/>
        </w:numPr>
      </w:pPr>
      <w:proofErr w:type="spellStart"/>
      <w:r w:rsidRPr="0015531B">
        <w:t>FormattedString</w:t>
      </w:r>
      <w:proofErr w:type="spellEnd"/>
    </w:p>
    <w:p w14:paraId="283C29EA" w14:textId="77777777" w:rsidR="00F408AB" w:rsidRPr="0015531B" w:rsidRDefault="00F408AB" w:rsidP="00136E41">
      <w:pPr>
        <w:pStyle w:val="ListParagraph"/>
        <w:numPr>
          <w:ilvl w:val="0"/>
          <w:numId w:val="22"/>
        </w:numPr>
      </w:pPr>
      <w:proofErr w:type="spellStart"/>
      <w:r w:rsidRPr="0015531B">
        <w:t>ActionBar</w:t>
      </w:r>
      <w:proofErr w:type="spellEnd"/>
    </w:p>
    <w:p w14:paraId="2720AFC8" w14:textId="77777777" w:rsidR="00F408AB" w:rsidRPr="0015531B" w:rsidRDefault="00F408AB" w:rsidP="00136E41">
      <w:pPr>
        <w:pStyle w:val="ListParagraph"/>
        <w:numPr>
          <w:ilvl w:val="0"/>
          <w:numId w:val="22"/>
        </w:numPr>
      </w:pPr>
      <w:r w:rsidRPr="0015531B">
        <w:t>Local notifications</w:t>
      </w:r>
    </w:p>
    <w:p w14:paraId="2C0440DB" w14:textId="77777777" w:rsidR="00F408AB" w:rsidRPr="0015531B" w:rsidRDefault="00F408AB" w:rsidP="00136E41">
      <w:pPr>
        <w:pStyle w:val="ListParagraph"/>
        <w:numPr>
          <w:ilvl w:val="0"/>
          <w:numId w:val="22"/>
        </w:numPr>
      </w:pPr>
      <w:r w:rsidRPr="0015531B">
        <w:t>Controlling the keyboard</w:t>
      </w:r>
    </w:p>
    <w:p w14:paraId="3A38EA0D" w14:textId="77777777" w:rsidR="00F408AB" w:rsidRPr="0015531B" w:rsidRDefault="00F408AB" w:rsidP="00136E41">
      <w:pPr>
        <w:pStyle w:val="ListParagraph"/>
        <w:numPr>
          <w:ilvl w:val="0"/>
          <w:numId w:val="22"/>
        </w:numPr>
      </w:pPr>
      <w:r w:rsidRPr="0015531B">
        <w:t>Using icon fonts</w:t>
      </w:r>
    </w:p>
    <w:p w14:paraId="3477BC0E" w14:textId="77777777" w:rsidR="00F408AB" w:rsidRPr="0015531B" w:rsidRDefault="00F408AB" w:rsidP="00136E41">
      <w:pPr>
        <w:pStyle w:val="ListParagraph"/>
        <w:numPr>
          <w:ilvl w:val="0"/>
          <w:numId w:val="22"/>
        </w:numPr>
      </w:pPr>
      <w:r w:rsidRPr="0015531B">
        <w:t>Lower cased and dashed components</w:t>
      </w:r>
    </w:p>
    <w:p w14:paraId="70763BED" w14:textId="77777777" w:rsidR="00F408AB" w:rsidRPr="0015531B" w:rsidRDefault="00F408AB" w:rsidP="00136E41">
      <w:pPr>
        <w:pStyle w:val="ListParagraph"/>
        <w:numPr>
          <w:ilvl w:val="0"/>
          <w:numId w:val="22"/>
        </w:numPr>
      </w:pPr>
      <w:r w:rsidRPr="0015531B">
        <w:t>Programmatic components</w:t>
      </w:r>
      <w:r w:rsidRPr="0015531B">
        <w:rPr>
          <w:rStyle w:val="apple-converted-space"/>
          <w:sz w:val="20"/>
        </w:rPr>
        <w:t> </w:t>
      </w:r>
    </w:p>
    <w:p w14:paraId="02E5E0F2" w14:textId="77777777" w:rsidR="00F408AB" w:rsidRPr="0015531B" w:rsidRDefault="00F408AB" w:rsidP="00136E41">
      <w:pPr>
        <w:pStyle w:val="ListParagraph"/>
        <w:numPr>
          <w:ilvl w:val="0"/>
          <w:numId w:val="22"/>
        </w:numPr>
      </w:pPr>
      <w:r w:rsidRPr="0015531B">
        <w:t>Custom components</w:t>
      </w:r>
    </w:p>
    <w:p w14:paraId="47F3627B" w14:textId="77777777" w:rsidR="00F408AB" w:rsidRPr="0015531B" w:rsidRDefault="00F408AB" w:rsidP="00136E41">
      <w:pPr>
        <w:pStyle w:val="ListParagraph"/>
        <w:numPr>
          <w:ilvl w:val="0"/>
          <w:numId w:val="22"/>
        </w:numPr>
      </w:pPr>
      <w:r w:rsidRPr="0015531B">
        <w:t>Platform specific declarations</w:t>
      </w:r>
    </w:p>
    <w:p w14:paraId="5F15D5DC" w14:textId="77777777" w:rsidR="00F408AB" w:rsidRPr="0015531B" w:rsidRDefault="00F408AB" w:rsidP="00136E41">
      <w:pPr>
        <w:pStyle w:val="ListParagraph"/>
        <w:numPr>
          <w:ilvl w:val="0"/>
          <w:numId w:val="22"/>
        </w:numPr>
      </w:pPr>
      <w:r w:rsidRPr="0015531B">
        <w:lastRenderedPageBreak/>
        <w:t>Screen size qualifiers</w:t>
      </w:r>
    </w:p>
    <w:p w14:paraId="63BA4D35" w14:textId="77777777" w:rsidR="00F408AB" w:rsidRPr="0015531B" w:rsidRDefault="00F408AB" w:rsidP="00136E41">
      <w:pPr>
        <w:pStyle w:val="ListParagraph"/>
        <w:numPr>
          <w:ilvl w:val="0"/>
          <w:numId w:val="22"/>
        </w:numPr>
      </w:pPr>
      <w:r w:rsidRPr="0015531B">
        <w:t>Platform qualifiers</w:t>
      </w:r>
    </w:p>
    <w:p w14:paraId="7D30E6DB" w14:textId="77777777" w:rsidR="00F408AB" w:rsidRPr="0015531B" w:rsidRDefault="00F408AB" w:rsidP="00136E41">
      <w:pPr>
        <w:pStyle w:val="ListParagraph"/>
        <w:numPr>
          <w:ilvl w:val="0"/>
          <w:numId w:val="22"/>
        </w:numPr>
      </w:pPr>
      <w:r w:rsidRPr="0015531B">
        <w:t>Orientation qualifiers</w:t>
      </w:r>
    </w:p>
    <w:p w14:paraId="1B72EDE5" w14:textId="77777777" w:rsidR="00F408AB" w:rsidRPr="0015531B" w:rsidRDefault="00F408AB" w:rsidP="00F408AB">
      <w:pPr>
        <w:pStyle w:val="p3"/>
        <w:rPr>
          <w:rFonts w:ascii="Helvetica" w:hAnsi="Helvetica"/>
          <w:sz w:val="20"/>
        </w:rPr>
      </w:pPr>
    </w:p>
    <w:p w14:paraId="231D3D4A" w14:textId="77777777" w:rsidR="00F408AB" w:rsidRPr="0015531B" w:rsidRDefault="00F408AB" w:rsidP="00136E41">
      <w:pPr>
        <w:pStyle w:val="Heading4"/>
        <w:rPr>
          <w:rFonts w:ascii="Helvetica" w:hAnsi="Helvetica"/>
        </w:rPr>
      </w:pPr>
      <w:r w:rsidRPr="0015531B">
        <w:rPr>
          <w:rFonts w:ascii="Helvetica" w:hAnsi="Helvetica"/>
        </w:rPr>
        <w:t>More UI Widgets</w:t>
      </w:r>
    </w:p>
    <w:p w14:paraId="283FA4FF" w14:textId="77777777" w:rsidR="00F408AB" w:rsidRPr="0015531B" w:rsidRDefault="00F408AB" w:rsidP="00136E41">
      <w:pPr>
        <w:pStyle w:val="ListParagraph"/>
        <w:numPr>
          <w:ilvl w:val="0"/>
          <w:numId w:val="21"/>
        </w:numPr>
      </w:pPr>
      <w:r w:rsidRPr="0015531B">
        <w:t>Placeholder</w:t>
      </w:r>
    </w:p>
    <w:p w14:paraId="2CA99D82" w14:textId="77777777" w:rsidR="00F408AB" w:rsidRPr="0015531B" w:rsidRDefault="00F408AB" w:rsidP="00136E41">
      <w:pPr>
        <w:pStyle w:val="ListParagraph"/>
        <w:numPr>
          <w:ilvl w:val="0"/>
          <w:numId w:val="21"/>
        </w:numPr>
      </w:pPr>
      <w:r w:rsidRPr="0015531B">
        <w:t>Switch</w:t>
      </w:r>
    </w:p>
    <w:p w14:paraId="020C5A06" w14:textId="77777777" w:rsidR="00F408AB" w:rsidRPr="0015531B" w:rsidRDefault="00F408AB" w:rsidP="00136E41">
      <w:pPr>
        <w:pStyle w:val="ListParagraph"/>
        <w:numPr>
          <w:ilvl w:val="0"/>
          <w:numId w:val="21"/>
        </w:numPr>
      </w:pPr>
      <w:proofErr w:type="spellStart"/>
      <w:r w:rsidRPr="0015531B">
        <w:t>ListPicker</w:t>
      </w:r>
      <w:proofErr w:type="spellEnd"/>
    </w:p>
    <w:p w14:paraId="2EE64AD5" w14:textId="77777777" w:rsidR="00F408AB" w:rsidRPr="0015531B" w:rsidRDefault="00F408AB" w:rsidP="00136E41">
      <w:pPr>
        <w:pStyle w:val="ListParagraph"/>
        <w:numPr>
          <w:ilvl w:val="0"/>
          <w:numId w:val="21"/>
        </w:numPr>
      </w:pPr>
      <w:proofErr w:type="spellStart"/>
      <w:r w:rsidRPr="0015531B">
        <w:t>DatePicker</w:t>
      </w:r>
      <w:proofErr w:type="spellEnd"/>
    </w:p>
    <w:p w14:paraId="53D19F21" w14:textId="77777777" w:rsidR="00F408AB" w:rsidRPr="0015531B" w:rsidRDefault="00F408AB" w:rsidP="00136E41">
      <w:pPr>
        <w:pStyle w:val="ListParagraph"/>
        <w:numPr>
          <w:ilvl w:val="0"/>
          <w:numId w:val="21"/>
        </w:numPr>
      </w:pPr>
      <w:proofErr w:type="spellStart"/>
      <w:r w:rsidRPr="0015531B">
        <w:t>TimePicker</w:t>
      </w:r>
      <w:proofErr w:type="spellEnd"/>
    </w:p>
    <w:p w14:paraId="2BD285FD" w14:textId="77777777" w:rsidR="00F408AB" w:rsidRPr="0015531B" w:rsidRDefault="00F408AB" w:rsidP="00136E41">
      <w:pPr>
        <w:pStyle w:val="ListParagraph"/>
        <w:numPr>
          <w:ilvl w:val="0"/>
          <w:numId w:val="21"/>
        </w:numPr>
      </w:pPr>
      <w:proofErr w:type="spellStart"/>
      <w:r w:rsidRPr="0015531B">
        <w:t>ImagePicker</w:t>
      </w:r>
      <w:proofErr w:type="spellEnd"/>
    </w:p>
    <w:p w14:paraId="466AFBF3" w14:textId="77777777" w:rsidR="00F408AB" w:rsidRPr="0015531B" w:rsidRDefault="00F408AB" w:rsidP="00136E41">
      <w:pPr>
        <w:pStyle w:val="ListParagraph"/>
        <w:numPr>
          <w:ilvl w:val="0"/>
          <w:numId w:val="21"/>
        </w:numPr>
      </w:pPr>
      <w:r w:rsidRPr="0015531B">
        <w:t>Slider</w:t>
      </w:r>
    </w:p>
    <w:p w14:paraId="1150663B" w14:textId="77777777" w:rsidR="00F408AB" w:rsidRPr="0015531B" w:rsidRDefault="00F408AB" w:rsidP="00136E41">
      <w:pPr>
        <w:pStyle w:val="ListParagraph"/>
        <w:numPr>
          <w:ilvl w:val="0"/>
          <w:numId w:val="21"/>
        </w:numPr>
      </w:pPr>
      <w:r w:rsidRPr="0015531B">
        <w:t>Repeater</w:t>
      </w:r>
    </w:p>
    <w:p w14:paraId="546EADD0" w14:textId="77777777" w:rsidR="00F408AB" w:rsidRPr="0015531B" w:rsidRDefault="00F408AB" w:rsidP="00136E41">
      <w:pPr>
        <w:pStyle w:val="ListParagraph"/>
        <w:numPr>
          <w:ilvl w:val="0"/>
          <w:numId w:val="21"/>
        </w:numPr>
      </w:pPr>
      <w:proofErr w:type="spellStart"/>
      <w:r w:rsidRPr="0015531B">
        <w:t>WebView</w:t>
      </w:r>
      <w:proofErr w:type="spellEnd"/>
    </w:p>
    <w:p w14:paraId="350EF03C" w14:textId="77777777" w:rsidR="00F408AB" w:rsidRPr="0015531B" w:rsidRDefault="00F408AB" w:rsidP="00136E41">
      <w:pPr>
        <w:pStyle w:val="ListParagraph"/>
        <w:numPr>
          <w:ilvl w:val="0"/>
          <w:numId w:val="21"/>
        </w:numPr>
      </w:pPr>
      <w:proofErr w:type="spellStart"/>
      <w:r w:rsidRPr="0015531B">
        <w:t>HtmlView</w:t>
      </w:r>
      <w:proofErr w:type="spellEnd"/>
    </w:p>
    <w:p w14:paraId="19230850" w14:textId="77777777" w:rsidR="00F408AB" w:rsidRPr="0015531B" w:rsidRDefault="00F408AB" w:rsidP="00136E41">
      <w:pPr>
        <w:pStyle w:val="ListParagraph"/>
        <w:numPr>
          <w:ilvl w:val="0"/>
          <w:numId w:val="21"/>
        </w:numPr>
      </w:pPr>
      <w:r w:rsidRPr="0015531B">
        <w:t>Progress</w:t>
      </w:r>
    </w:p>
    <w:p w14:paraId="7002A8B8" w14:textId="77777777" w:rsidR="00F408AB" w:rsidRPr="0015531B" w:rsidRDefault="00F408AB" w:rsidP="00136E41">
      <w:pPr>
        <w:pStyle w:val="ListParagraph"/>
        <w:numPr>
          <w:ilvl w:val="0"/>
          <w:numId w:val="21"/>
        </w:numPr>
      </w:pPr>
      <w:proofErr w:type="spellStart"/>
      <w:r w:rsidRPr="0015531B">
        <w:t>SearchBar</w:t>
      </w:r>
      <w:proofErr w:type="spellEnd"/>
    </w:p>
    <w:p w14:paraId="1319D11B" w14:textId="77777777" w:rsidR="00F408AB" w:rsidRPr="0015531B" w:rsidRDefault="00F408AB" w:rsidP="00F408AB">
      <w:pPr>
        <w:pStyle w:val="p3"/>
        <w:rPr>
          <w:rFonts w:ascii="Helvetica" w:hAnsi="Helvetica"/>
          <w:sz w:val="20"/>
        </w:rPr>
      </w:pPr>
    </w:p>
    <w:p w14:paraId="6077BBA5" w14:textId="77777777" w:rsidR="00F408AB" w:rsidRPr="0015531B" w:rsidRDefault="00F408AB" w:rsidP="00136E41">
      <w:pPr>
        <w:pStyle w:val="Heading4"/>
        <w:rPr>
          <w:rFonts w:ascii="Helvetica" w:hAnsi="Helvetica"/>
        </w:rPr>
      </w:pPr>
      <w:r w:rsidRPr="0015531B">
        <w:rPr>
          <w:rFonts w:ascii="Helvetica" w:hAnsi="Helvetica"/>
        </w:rPr>
        <w:t>Hardware Access</w:t>
      </w:r>
    </w:p>
    <w:p w14:paraId="33D682C7" w14:textId="77777777" w:rsidR="00F408AB" w:rsidRPr="0015531B" w:rsidRDefault="00F408AB" w:rsidP="00136E41">
      <w:pPr>
        <w:pStyle w:val="ListParagraph"/>
        <w:numPr>
          <w:ilvl w:val="0"/>
          <w:numId w:val="20"/>
        </w:numPr>
      </w:pPr>
      <w:r w:rsidRPr="0015531B">
        <w:t>Using Location</w:t>
      </w:r>
    </w:p>
    <w:p w14:paraId="4763DABE" w14:textId="77777777" w:rsidR="00F408AB" w:rsidRPr="0015531B" w:rsidRDefault="00F408AB" w:rsidP="00136E41">
      <w:pPr>
        <w:pStyle w:val="ListParagraph"/>
        <w:numPr>
          <w:ilvl w:val="0"/>
          <w:numId w:val="20"/>
        </w:numPr>
      </w:pPr>
      <w:r w:rsidRPr="0015531B">
        <w:t>Accessing the camera</w:t>
      </w:r>
    </w:p>
    <w:p w14:paraId="5CCB8BAE" w14:textId="77777777" w:rsidR="00F408AB" w:rsidRPr="0015531B" w:rsidRDefault="00F408AB" w:rsidP="00F408AB">
      <w:pPr>
        <w:pStyle w:val="p12"/>
        <w:rPr>
          <w:rFonts w:ascii="Helvetica" w:hAnsi="Helvetica"/>
          <w:sz w:val="22"/>
        </w:rPr>
      </w:pPr>
    </w:p>
    <w:p w14:paraId="07BA7831" w14:textId="77777777" w:rsidR="00F408AB" w:rsidRPr="0015531B" w:rsidRDefault="00F408AB" w:rsidP="00136E41">
      <w:pPr>
        <w:pStyle w:val="Heading4"/>
        <w:rPr>
          <w:rFonts w:ascii="Helvetica" w:hAnsi="Helvetica"/>
        </w:rPr>
      </w:pPr>
      <w:r w:rsidRPr="0015531B">
        <w:rPr>
          <w:rFonts w:ascii="Helvetica" w:hAnsi="Helvetica"/>
        </w:rPr>
        <w:t>Tracing and Debugging</w:t>
      </w:r>
    </w:p>
    <w:p w14:paraId="303AFE5F" w14:textId="77777777" w:rsidR="00F408AB" w:rsidRPr="0015531B" w:rsidRDefault="00F408AB" w:rsidP="00136E41">
      <w:pPr>
        <w:pStyle w:val="ListParagraph"/>
        <w:numPr>
          <w:ilvl w:val="0"/>
          <w:numId w:val="19"/>
        </w:numPr>
      </w:pPr>
      <w:r w:rsidRPr="0015531B">
        <w:t>Setting up tracing</w:t>
      </w:r>
      <w:r w:rsidRPr="0015531B">
        <w:rPr>
          <w:rStyle w:val="apple-converted-space"/>
          <w:sz w:val="20"/>
        </w:rPr>
        <w:t> </w:t>
      </w:r>
    </w:p>
    <w:p w14:paraId="623D40B3" w14:textId="77777777" w:rsidR="00F408AB" w:rsidRPr="0015531B" w:rsidRDefault="00F408AB" w:rsidP="00136E41">
      <w:pPr>
        <w:pStyle w:val="ListParagraph"/>
        <w:numPr>
          <w:ilvl w:val="0"/>
          <w:numId w:val="19"/>
        </w:numPr>
      </w:pPr>
      <w:r w:rsidRPr="0015531B">
        <w:t>Using tracing</w:t>
      </w:r>
    </w:p>
    <w:p w14:paraId="62E80A16" w14:textId="77777777" w:rsidR="00F408AB" w:rsidRPr="0015531B" w:rsidRDefault="00F408AB" w:rsidP="00136E41">
      <w:pPr>
        <w:pStyle w:val="ListParagraph"/>
        <w:numPr>
          <w:ilvl w:val="0"/>
          <w:numId w:val="19"/>
        </w:numPr>
      </w:pPr>
      <w:r w:rsidRPr="0015531B">
        <w:t>Debugging options</w:t>
      </w:r>
    </w:p>
    <w:p w14:paraId="7AD7DFE1" w14:textId="77777777" w:rsidR="00F408AB" w:rsidRPr="0015531B" w:rsidRDefault="00F408AB" w:rsidP="00136E41">
      <w:pPr>
        <w:pStyle w:val="ListParagraph"/>
        <w:numPr>
          <w:ilvl w:val="0"/>
          <w:numId w:val="19"/>
        </w:numPr>
      </w:pPr>
      <w:r w:rsidRPr="0015531B">
        <w:t>Debugging commands</w:t>
      </w:r>
    </w:p>
    <w:p w14:paraId="1EFE7B18" w14:textId="42B6056D" w:rsidR="00F408AB" w:rsidRPr="0015531B" w:rsidRDefault="00F408AB" w:rsidP="00136E41">
      <w:pPr>
        <w:pStyle w:val="ListParagraph"/>
        <w:numPr>
          <w:ilvl w:val="0"/>
          <w:numId w:val="19"/>
        </w:numPr>
      </w:pPr>
      <w:r w:rsidRPr="0015531B">
        <w:t>Debugging with Visual Studio Code</w:t>
      </w:r>
    </w:p>
    <w:p w14:paraId="23C4FBB9" w14:textId="77777777" w:rsidR="00F408AB" w:rsidRPr="0015531B" w:rsidRDefault="00F408AB" w:rsidP="00136E41">
      <w:pPr>
        <w:pStyle w:val="ListParagraph"/>
        <w:numPr>
          <w:ilvl w:val="0"/>
          <w:numId w:val="19"/>
        </w:numPr>
      </w:pPr>
      <w:r w:rsidRPr="0015531B">
        <w:t>Debugging with Chrome</w:t>
      </w:r>
    </w:p>
    <w:p w14:paraId="56F99DEE" w14:textId="77777777" w:rsidR="00F408AB" w:rsidRPr="0015531B" w:rsidRDefault="00F408AB" w:rsidP="00136E41">
      <w:pPr>
        <w:pStyle w:val="ListParagraph"/>
        <w:numPr>
          <w:ilvl w:val="0"/>
          <w:numId w:val="19"/>
        </w:numPr>
      </w:pPr>
      <w:r w:rsidRPr="0015531B">
        <w:t>Http Debugging</w:t>
      </w:r>
    </w:p>
    <w:p w14:paraId="412C965E" w14:textId="77777777" w:rsidR="00F408AB" w:rsidRPr="0015531B" w:rsidRDefault="00F408AB" w:rsidP="00F408AB">
      <w:pPr>
        <w:pStyle w:val="p3"/>
        <w:rPr>
          <w:rFonts w:ascii="Helvetica" w:hAnsi="Helvetica"/>
          <w:sz w:val="20"/>
        </w:rPr>
      </w:pPr>
    </w:p>
    <w:p w14:paraId="6B67939E" w14:textId="77777777" w:rsidR="00F408AB" w:rsidRPr="0015531B" w:rsidRDefault="00F408AB" w:rsidP="00F408AB">
      <w:pPr>
        <w:pStyle w:val="p3"/>
        <w:rPr>
          <w:rFonts w:ascii="Helvetica" w:hAnsi="Helvetica"/>
          <w:sz w:val="20"/>
        </w:rPr>
      </w:pPr>
    </w:p>
    <w:p w14:paraId="7F970EC1" w14:textId="77777777" w:rsidR="00F408AB" w:rsidRPr="0015531B" w:rsidRDefault="00F408AB" w:rsidP="00136E41">
      <w:pPr>
        <w:pStyle w:val="Heading4"/>
        <w:rPr>
          <w:rFonts w:ascii="Helvetica" w:hAnsi="Helvetica"/>
        </w:rPr>
      </w:pPr>
      <w:r w:rsidRPr="0015531B">
        <w:rPr>
          <w:rFonts w:ascii="Helvetica" w:hAnsi="Helvetica"/>
        </w:rPr>
        <w:t>Testing</w:t>
      </w:r>
    </w:p>
    <w:p w14:paraId="551E0843" w14:textId="77777777" w:rsidR="00F408AB" w:rsidRPr="0015531B" w:rsidRDefault="00F408AB" w:rsidP="00136E41">
      <w:pPr>
        <w:pStyle w:val="ListParagraph"/>
        <w:numPr>
          <w:ilvl w:val="0"/>
          <w:numId w:val="18"/>
        </w:numPr>
      </w:pPr>
      <w:r w:rsidRPr="0015531B">
        <w:t>Configuring your project</w:t>
      </w:r>
    </w:p>
    <w:p w14:paraId="7C2FCC8D" w14:textId="77777777" w:rsidR="00F408AB" w:rsidRPr="0015531B" w:rsidRDefault="00F408AB" w:rsidP="00136E41">
      <w:pPr>
        <w:pStyle w:val="ListParagraph"/>
        <w:numPr>
          <w:ilvl w:val="0"/>
          <w:numId w:val="18"/>
        </w:numPr>
      </w:pPr>
      <w:r w:rsidRPr="0015531B">
        <w:t>Creating tests</w:t>
      </w:r>
    </w:p>
    <w:p w14:paraId="50C731BC" w14:textId="77777777" w:rsidR="00F408AB" w:rsidRPr="0015531B" w:rsidRDefault="00F408AB" w:rsidP="00136E41">
      <w:pPr>
        <w:pStyle w:val="ListParagraph"/>
        <w:numPr>
          <w:ilvl w:val="0"/>
          <w:numId w:val="18"/>
        </w:numPr>
      </w:pPr>
      <w:r w:rsidRPr="0015531B">
        <w:t>Running tests</w:t>
      </w:r>
    </w:p>
    <w:p w14:paraId="04CBE486" w14:textId="77777777" w:rsidR="00F408AB" w:rsidRPr="0015531B" w:rsidRDefault="00F408AB" w:rsidP="00136E41">
      <w:pPr>
        <w:pStyle w:val="ListParagraph"/>
        <w:numPr>
          <w:ilvl w:val="0"/>
          <w:numId w:val="18"/>
        </w:numPr>
      </w:pPr>
      <w:r w:rsidRPr="0015531B">
        <w:t>Configuring the Karma server</w:t>
      </w:r>
      <w:r w:rsidRPr="0015531B">
        <w:br/>
        <w:t>Continuous Integration</w:t>
      </w:r>
    </w:p>
    <w:p w14:paraId="5F443A7F" w14:textId="77777777" w:rsidR="00F408AB" w:rsidRPr="0015531B" w:rsidRDefault="00F408AB" w:rsidP="00F408AB">
      <w:pPr>
        <w:pStyle w:val="p3"/>
        <w:rPr>
          <w:rFonts w:ascii="Helvetica" w:hAnsi="Helvetica"/>
          <w:sz w:val="20"/>
        </w:rPr>
      </w:pPr>
    </w:p>
    <w:p w14:paraId="57850283" w14:textId="77777777" w:rsidR="00F408AB" w:rsidRPr="0015531B" w:rsidRDefault="00F408AB" w:rsidP="00136E41">
      <w:pPr>
        <w:pStyle w:val="Heading4"/>
        <w:rPr>
          <w:rFonts w:ascii="Helvetica" w:hAnsi="Helvetica"/>
        </w:rPr>
      </w:pPr>
      <w:r w:rsidRPr="0015531B">
        <w:rPr>
          <w:rFonts w:ascii="Helvetica" w:hAnsi="Helvetica"/>
        </w:rPr>
        <w:lastRenderedPageBreak/>
        <w:t>Preparing for deployment</w:t>
      </w:r>
    </w:p>
    <w:p w14:paraId="3039ECF4" w14:textId="77777777" w:rsidR="00F408AB" w:rsidRPr="0015531B" w:rsidRDefault="00F408AB" w:rsidP="00136E41">
      <w:pPr>
        <w:pStyle w:val="ListParagraph"/>
        <w:numPr>
          <w:ilvl w:val="0"/>
          <w:numId w:val="17"/>
        </w:numPr>
      </w:pPr>
      <w:r w:rsidRPr="0015531B">
        <w:t>AOT</w:t>
      </w:r>
    </w:p>
    <w:p w14:paraId="394416D2" w14:textId="77777777" w:rsidR="00F408AB" w:rsidRPr="0015531B" w:rsidRDefault="00F408AB" w:rsidP="00136E41">
      <w:pPr>
        <w:pStyle w:val="ListParagraph"/>
        <w:numPr>
          <w:ilvl w:val="0"/>
          <w:numId w:val="17"/>
        </w:numPr>
      </w:pPr>
      <w:r w:rsidRPr="0015531B">
        <w:t xml:space="preserve">Configuring </w:t>
      </w:r>
      <w:proofErr w:type="spellStart"/>
      <w:r w:rsidRPr="0015531B">
        <w:t>WebPack</w:t>
      </w:r>
      <w:proofErr w:type="spellEnd"/>
    </w:p>
    <w:p w14:paraId="042C4963" w14:textId="77777777" w:rsidR="00F408AB" w:rsidRPr="0015531B" w:rsidRDefault="00F408AB" w:rsidP="00136E41">
      <w:pPr>
        <w:pStyle w:val="ListParagraph"/>
        <w:numPr>
          <w:ilvl w:val="0"/>
          <w:numId w:val="17"/>
        </w:numPr>
      </w:pPr>
      <w:r w:rsidRPr="0015531B">
        <w:t xml:space="preserve">Bundling with </w:t>
      </w:r>
      <w:proofErr w:type="spellStart"/>
      <w:r w:rsidRPr="0015531B">
        <w:t>WebPack</w:t>
      </w:r>
      <w:proofErr w:type="spellEnd"/>
    </w:p>
    <w:p w14:paraId="32081F4D" w14:textId="77777777" w:rsidR="00F408AB" w:rsidRPr="0015531B" w:rsidRDefault="00F408AB" w:rsidP="00136E41">
      <w:pPr>
        <w:pStyle w:val="ListParagraph"/>
        <w:numPr>
          <w:ilvl w:val="0"/>
          <w:numId w:val="17"/>
        </w:numPr>
      </w:pPr>
      <w:r w:rsidRPr="0015531B">
        <w:t>Bundling Extra Assets</w:t>
      </w:r>
    </w:p>
    <w:p w14:paraId="7CA5999F" w14:textId="77777777" w:rsidR="00F408AB" w:rsidRPr="0015531B" w:rsidRDefault="00F408AB" w:rsidP="00136E41">
      <w:pPr>
        <w:pStyle w:val="ListParagraph"/>
        <w:numPr>
          <w:ilvl w:val="0"/>
          <w:numId w:val="17"/>
        </w:numPr>
      </w:pPr>
      <w:r w:rsidRPr="0015531B">
        <w:t xml:space="preserve">Advanced </w:t>
      </w:r>
      <w:proofErr w:type="spellStart"/>
      <w:r w:rsidRPr="0015531B">
        <w:t>WebPack</w:t>
      </w:r>
      <w:proofErr w:type="spellEnd"/>
    </w:p>
    <w:p w14:paraId="780361FE" w14:textId="77777777" w:rsidR="00F408AB" w:rsidRPr="0015531B" w:rsidRDefault="00F408AB" w:rsidP="00136E41">
      <w:pPr>
        <w:pStyle w:val="ListParagraph"/>
        <w:numPr>
          <w:ilvl w:val="0"/>
          <w:numId w:val="17"/>
        </w:numPr>
      </w:pPr>
      <w:r w:rsidRPr="0015531B">
        <w:t>iOS Launch screen</w:t>
      </w:r>
    </w:p>
    <w:p w14:paraId="34D34995" w14:textId="77777777" w:rsidR="00F408AB" w:rsidRPr="0015531B" w:rsidRDefault="00F408AB" w:rsidP="00136E41">
      <w:pPr>
        <w:pStyle w:val="ListParagraph"/>
        <w:numPr>
          <w:ilvl w:val="0"/>
          <w:numId w:val="17"/>
        </w:numPr>
      </w:pPr>
      <w:r w:rsidRPr="0015531B">
        <w:t>iOS App Icons</w:t>
      </w:r>
    </w:p>
    <w:p w14:paraId="28BA99CB" w14:textId="77777777" w:rsidR="00F408AB" w:rsidRPr="0015531B" w:rsidRDefault="00F408AB" w:rsidP="00136E41">
      <w:pPr>
        <w:pStyle w:val="ListParagraph"/>
        <w:numPr>
          <w:ilvl w:val="0"/>
          <w:numId w:val="17"/>
        </w:numPr>
      </w:pPr>
      <w:r w:rsidRPr="0015531B">
        <w:t>iOS publishing</w:t>
      </w:r>
    </w:p>
    <w:p w14:paraId="19AAD139" w14:textId="77777777" w:rsidR="00F408AB" w:rsidRPr="0015531B" w:rsidRDefault="00F408AB" w:rsidP="00136E41">
      <w:pPr>
        <w:pStyle w:val="ListParagraph"/>
        <w:numPr>
          <w:ilvl w:val="0"/>
          <w:numId w:val="17"/>
        </w:numPr>
      </w:pPr>
      <w:r w:rsidRPr="0015531B">
        <w:t>Android Launch screen</w:t>
      </w:r>
    </w:p>
    <w:p w14:paraId="49292E54" w14:textId="77777777" w:rsidR="00F408AB" w:rsidRPr="0015531B" w:rsidRDefault="00F408AB" w:rsidP="00136E41">
      <w:pPr>
        <w:pStyle w:val="ListParagraph"/>
        <w:numPr>
          <w:ilvl w:val="0"/>
          <w:numId w:val="17"/>
        </w:numPr>
      </w:pPr>
      <w:r w:rsidRPr="0015531B">
        <w:t>Android App Icons</w:t>
      </w:r>
    </w:p>
    <w:p w14:paraId="4BE33650" w14:textId="77777777" w:rsidR="00F408AB" w:rsidRPr="0015531B" w:rsidRDefault="00F408AB" w:rsidP="00136E41">
      <w:pPr>
        <w:pStyle w:val="ListParagraph"/>
        <w:numPr>
          <w:ilvl w:val="0"/>
          <w:numId w:val="17"/>
        </w:numPr>
      </w:pPr>
      <w:r w:rsidRPr="0015531B">
        <w:t>Android publishing</w:t>
      </w:r>
    </w:p>
    <w:p w14:paraId="66A7872F" w14:textId="77777777" w:rsidR="00F408AB" w:rsidRPr="0015531B" w:rsidRDefault="00F408AB" w:rsidP="00F408AB">
      <w:pPr>
        <w:pStyle w:val="p3"/>
        <w:rPr>
          <w:rFonts w:ascii="Helvetica" w:hAnsi="Helvetica"/>
          <w:sz w:val="20"/>
        </w:rPr>
      </w:pPr>
    </w:p>
    <w:p w14:paraId="3B3419E7" w14:textId="77777777" w:rsidR="004C2688" w:rsidRPr="0015531B" w:rsidRDefault="004C2688" w:rsidP="008F40C6">
      <w:pPr>
        <w:widowControl w:val="0"/>
        <w:autoSpaceDE w:val="0"/>
        <w:autoSpaceDN w:val="0"/>
        <w:adjustRightInd w:val="0"/>
        <w:spacing w:after="240" w:line="300" w:lineRule="atLeast"/>
        <w:rPr>
          <w:rFonts w:cs="Verdana"/>
          <w:b/>
          <w:bCs/>
          <w:color w:val="000000"/>
          <w:sz w:val="40"/>
          <w:szCs w:val="37"/>
        </w:rPr>
      </w:pPr>
    </w:p>
    <w:p w14:paraId="2AFEB4A9" w14:textId="77777777" w:rsidR="004C2688" w:rsidRPr="0015531B" w:rsidRDefault="004C2688" w:rsidP="0022334F">
      <w:pPr>
        <w:pStyle w:val="Heading2"/>
        <w:rPr>
          <w:rFonts w:eastAsia="Times New Roman"/>
          <w:sz w:val="28"/>
        </w:rPr>
      </w:pPr>
      <w:bookmarkStart w:id="13" w:name="_Toc502319603"/>
      <w:r w:rsidRPr="0015531B">
        <w:rPr>
          <w:rFonts w:eastAsia="Times New Roman"/>
          <w:sz w:val="28"/>
        </w:rPr>
        <w:t>Custom Training Services</w:t>
      </w:r>
      <w:bookmarkEnd w:id="13"/>
    </w:p>
    <w:p w14:paraId="086591FD" w14:textId="10A78615" w:rsidR="004C2688" w:rsidRDefault="004C2688" w:rsidP="001D7E9D">
      <w:proofErr w:type="spellStart"/>
      <w:r w:rsidRPr="0015531B">
        <w:t>NativeScripting</w:t>
      </w:r>
      <w:proofErr w:type="spellEnd"/>
      <w:r w:rsidRPr="0015531B">
        <w:t xml:space="preserve"> flagship service is custom learning solutions. We have the led the way in offering clients outside the box learning programs to help enterprise clients keep up with the demands of business and the speed of technology.</w:t>
      </w:r>
    </w:p>
    <w:p w14:paraId="1249DE4A" w14:textId="77777777" w:rsidR="008C2571" w:rsidRPr="0015531B" w:rsidRDefault="008C2571" w:rsidP="001D7E9D"/>
    <w:p w14:paraId="3B9E3B2D" w14:textId="77777777" w:rsidR="004C2688" w:rsidRPr="004C2688" w:rsidRDefault="004C2688" w:rsidP="008C2571">
      <w:pPr>
        <w:pStyle w:val="ListParagraph"/>
        <w:numPr>
          <w:ilvl w:val="0"/>
          <w:numId w:val="29"/>
        </w:numPr>
      </w:pPr>
      <w:r w:rsidRPr="004C2688">
        <w:t>Designed for teams of all sizes - Built with a deep-dive approach with a focus on immersive learning</w:t>
      </w:r>
    </w:p>
    <w:p w14:paraId="405103E4" w14:textId="77777777" w:rsidR="004C2688" w:rsidRPr="004C2688" w:rsidRDefault="004C2688" w:rsidP="008C2571">
      <w:pPr>
        <w:pStyle w:val="ListParagraph"/>
        <w:numPr>
          <w:ilvl w:val="0"/>
          <w:numId w:val="29"/>
        </w:numPr>
      </w:pPr>
      <w:r w:rsidRPr="004C2688">
        <w:t>Adaptable to suit organizations with common challenges such as remote teams, limited resources, highly specialized requirements, etc.</w:t>
      </w:r>
    </w:p>
    <w:p w14:paraId="7F0F13CC" w14:textId="77777777" w:rsidR="004C2688" w:rsidRPr="004C2688" w:rsidRDefault="004C2688" w:rsidP="008C2571">
      <w:pPr>
        <w:pStyle w:val="ListParagraph"/>
        <w:numPr>
          <w:ilvl w:val="0"/>
          <w:numId w:val="29"/>
        </w:numPr>
      </w:pPr>
      <w:r w:rsidRPr="004C2688">
        <w:t>Tailored to specific business drivers with measurable objectives</w:t>
      </w:r>
    </w:p>
    <w:p w14:paraId="05CF7E58" w14:textId="77777777" w:rsidR="004C2688" w:rsidRPr="0015531B" w:rsidRDefault="004C2688" w:rsidP="004C2688">
      <w:pPr>
        <w:shd w:val="clear" w:color="auto" w:fill="FFFFFF"/>
        <w:spacing w:after="150"/>
        <w:outlineLvl w:val="2"/>
        <w:rPr>
          <w:rFonts w:eastAsia="Times New Roman" w:cs="Times New Roman"/>
          <w:color w:val="F93E3A"/>
          <w:sz w:val="40"/>
          <w:szCs w:val="36"/>
        </w:rPr>
      </w:pPr>
    </w:p>
    <w:p w14:paraId="00D216B2" w14:textId="0A7B2ADE" w:rsidR="004C2688" w:rsidRPr="0015531B" w:rsidRDefault="004C2688" w:rsidP="001D7E9D">
      <w:r w:rsidRPr="0015531B">
        <w:t xml:space="preserve">Nearly 50% of the training courses offered by </w:t>
      </w:r>
      <w:proofErr w:type="spellStart"/>
      <w:r w:rsidRPr="0015531B">
        <w:t>NativeScripting</w:t>
      </w:r>
      <w:proofErr w:type="spellEnd"/>
      <w:r w:rsidRPr="0015531B">
        <w:t xml:space="preserve"> are tailored from traditional classroom content and learning modalities.</w:t>
      </w:r>
    </w:p>
    <w:p w14:paraId="16BD5886" w14:textId="569667EF" w:rsidR="004C2688" w:rsidRPr="0015531B" w:rsidRDefault="004C2688" w:rsidP="001D7E9D">
      <w:proofErr w:type="spellStart"/>
      <w:r w:rsidRPr="0015531B">
        <w:t>NativeScripting</w:t>
      </w:r>
      <w:proofErr w:type="spellEnd"/>
      <w:r w:rsidRPr="0015531B">
        <w:t xml:space="preserve"> works with your organization to ensure we design a custom learning plan, regardless of the topic. With a network of Subject Matter Experts in all domains of IT you are guaranteed a </w:t>
      </w:r>
      <w:proofErr w:type="gramStart"/>
      <w:r w:rsidRPr="0015531B">
        <w:t>high quality</w:t>
      </w:r>
      <w:proofErr w:type="gramEnd"/>
      <w:r w:rsidRPr="0015531B">
        <w:t xml:space="preserve"> learning experience matched with skilled facilitators who possess real-world expertise.</w:t>
      </w:r>
    </w:p>
    <w:p w14:paraId="6CE514E2" w14:textId="77777777" w:rsidR="004C2688" w:rsidRPr="0015531B" w:rsidRDefault="004C2688" w:rsidP="008F40C6">
      <w:pPr>
        <w:widowControl w:val="0"/>
        <w:autoSpaceDE w:val="0"/>
        <w:autoSpaceDN w:val="0"/>
        <w:adjustRightInd w:val="0"/>
        <w:spacing w:after="240" w:line="300" w:lineRule="atLeast"/>
        <w:rPr>
          <w:rFonts w:cs="Verdana"/>
          <w:b/>
          <w:bCs/>
          <w:color w:val="000000"/>
          <w:sz w:val="40"/>
          <w:szCs w:val="37"/>
        </w:rPr>
      </w:pPr>
    </w:p>
    <w:p w14:paraId="58D283D7" w14:textId="77777777" w:rsidR="004C2688" w:rsidRPr="0015531B" w:rsidRDefault="004C2688" w:rsidP="008F40C6">
      <w:pPr>
        <w:widowControl w:val="0"/>
        <w:autoSpaceDE w:val="0"/>
        <w:autoSpaceDN w:val="0"/>
        <w:adjustRightInd w:val="0"/>
        <w:spacing w:after="240" w:line="300" w:lineRule="atLeast"/>
        <w:rPr>
          <w:rFonts w:cs="Verdana"/>
          <w:b/>
          <w:bCs/>
          <w:color w:val="000000"/>
          <w:sz w:val="40"/>
          <w:szCs w:val="37"/>
        </w:rPr>
      </w:pPr>
    </w:p>
    <w:p w14:paraId="7F2F48A1" w14:textId="77777777" w:rsidR="00456B38" w:rsidRPr="0015531B" w:rsidRDefault="00456B38" w:rsidP="00456B38">
      <w:pPr>
        <w:widowControl w:val="0"/>
        <w:tabs>
          <w:tab w:val="left" w:pos="220"/>
          <w:tab w:val="left" w:pos="720"/>
        </w:tabs>
        <w:autoSpaceDE w:val="0"/>
        <w:autoSpaceDN w:val="0"/>
        <w:adjustRightInd w:val="0"/>
        <w:spacing w:after="266" w:line="320" w:lineRule="atLeast"/>
        <w:rPr>
          <w:rFonts w:eastAsia="MS Mincho" w:cs="MS Mincho"/>
          <w:color w:val="000000"/>
          <w:sz w:val="28"/>
          <w:szCs w:val="26"/>
        </w:rPr>
      </w:pPr>
      <w:bookmarkStart w:id="14" w:name="_Toc502319604"/>
      <w:r w:rsidRPr="0015531B">
        <w:rPr>
          <w:rStyle w:val="Heading2Char"/>
        </w:rPr>
        <w:t xml:space="preserve">About </w:t>
      </w:r>
      <w:proofErr w:type="spellStart"/>
      <w:r w:rsidRPr="0015531B">
        <w:rPr>
          <w:rStyle w:val="Heading2Char"/>
        </w:rPr>
        <w:t>NativeScripting</w:t>
      </w:r>
      <w:bookmarkEnd w:id="14"/>
      <w:proofErr w:type="spellEnd"/>
      <w:r w:rsidRPr="0015531B">
        <w:rPr>
          <w:rStyle w:val="Heading2Char"/>
        </w:rPr>
        <w:t xml:space="preserve"> </w:t>
      </w:r>
      <w:r w:rsidRPr="0015531B">
        <w:rPr>
          <w:rFonts w:eastAsia="MS Mincho" w:cs="MS Mincho"/>
          <w:color w:val="000000"/>
          <w:sz w:val="28"/>
          <w:szCs w:val="26"/>
        </w:rPr>
        <w:t> </w:t>
      </w:r>
    </w:p>
    <w:p w14:paraId="540248FD" w14:textId="77777777" w:rsidR="00456B38" w:rsidRPr="0015531B" w:rsidRDefault="00456B38" w:rsidP="001D7E9D">
      <w:pPr>
        <w:rPr>
          <w:rFonts w:eastAsia="MS Mincho" w:cs="MS Mincho"/>
        </w:rPr>
      </w:pPr>
      <w:proofErr w:type="spellStart"/>
      <w:r w:rsidRPr="0015531B">
        <w:lastRenderedPageBreak/>
        <w:t>NativeScripting</w:t>
      </w:r>
      <w:proofErr w:type="spellEnd"/>
      <w:r w:rsidRPr="0015531B">
        <w:t xml:space="preserve">, a </w:t>
      </w:r>
      <w:proofErr w:type="spellStart"/>
      <w:r w:rsidRPr="0015531B">
        <w:t>Nuvious</w:t>
      </w:r>
      <w:proofErr w:type="spellEnd"/>
      <w:r w:rsidRPr="0015531B">
        <w:t xml:space="preserve">, LLC. Subsidiary, was founded with the goal of delivering high quality online and private NativeScript training that rapidly achieves participants' goals. Our instructors have the pleasure of delivering classes at client sites on throughout the United States, multiple Canadian provinces, and elsewhere throughout the world, as well as online. We pride ourselves on our instructors' real-world experience and ability to adapt the training to your audience and objectives. </w:t>
      </w:r>
      <w:r w:rsidRPr="0015531B">
        <w:rPr>
          <w:rFonts w:eastAsia="MS Mincho" w:cs="MS Mincho"/>
        </w:rPr>
        <w:t> </w:t>
      </w:r>
    </w:p>
    <w:p w14:paraId="1F18AF8A" w14:textId="77777777" w:rsidR="004C2688" w:rsidRPr="0015531B" w:rsidRDefault="004C2688" w:rsidP="008F40C6">
      <w:pPr>
        <w:widowControl w:val="0"/>
        <w:autoSpaceDE w:val="0"/>
        <w:autoSpaceDN w:val="0"/>
        <w:adjustRightInd w:val="0"/>
        <w:spacing w:after="240" w:line="300" w:lineRule="atLeast"/>
        <w:rPr>
          <w:rFonts w:cs="Verdana"/>
          <w:b/>
          <w:bCs/>
          <w:color w:val="000000"/>
          <w:sz w:val="40"/>
          <w:szCs w:val="37"/>
        </w:rPr>
      </w:pPr>
    </w:p>
    <w:p w14:paraId="11131235" w14:textId="77777777" w:rsidR="004C2688" w:rsidRPr="0015531B" w:rsidRDefault="004C2688" w:rsidP="008F40C6">
      <w:pPr>
        <w:widowControl w:val="0"/>
        <w:autoSpaceDE w:val="0"/>
        <w:autoSpaceDN w:val="0"/>
        <w:adjustRightInd w:val="0"/>
        <w:spacing w:after="240" w:line="300" w:lineRule="atLeast"/>
        <w:rPr>
          <w:rFonts w:cs="Verdana"/>
          <w:b/>
          <w:bCs/>
          <w:color w:val="000000"/>
          <w:sz w:val="40"/>
          <w:szCs w:val="37"/>
        </w:rPr>
      </w:pPr>
    </w:p>
    <w:p w14:paraId="23AE4343" w14:textId="77777777" w:rsidR="004C2688" w:rsidRPr="0015531B" w:rsidRDefault="004C2688" w:rsidP="008F40C6">
      <w:pPr>
        <w:widowControl w:val="0"/>
        <w:autoSpaceDE w:val="0"/>
        <w:autoSpaceDN w:val="0"/>
        <w:adjustRightInd w:val="0"/>
        <w:spacing w:after="240" w:line="300" w:lineRule="atLeast"/>
        <w:rPr>
          <w:rFonts w:cs="Verdana"/>
          <w:b/>
          <w:bCs/>
          <w:color w:val="000000"/>
          <w:sz w:val="40"/>
          <w:szCs w:val="37"/>
        </w:rPr>
      </w:pPr>
    </w:p>
    <w:p w14:paraId="2140E372" w14:textId="54759337" w:rsidR="008F40C6" w:rsidRPr="0015531B" w:rsidRDefault="008F40C6" w:rsidP="008F40C6">
      <w:pPr>
        <w:widowControl w:val="0"/>
        <w:autoSpaceDE w:val="0"/>
        <w:autoSpaceDN w:val="0"/>
        <w:adjustRightInd w:val="0"/>
        <w:spacing w:line="280" w:lineRule="atLeast"/>
        <w:rPr>
          <w:rFonts w:cs="Times"/>
          <w:color w:val="000000"/>
          <w:sz w:val="28"/>
        </w:rPr>
      </w:pPr>
    </w:p>
    <w:p w14:paraId="7D1358AF" w14:textId="720D3438" w:rsidR="008F40C6" w:rsidRPr="0015531B" w:rsidRDefault="008F40C6" w:rsidP="0022334F">
      <w:pPr>
        <w:rPr>
          <w:rFonts w:cs="Verdana"/>
          <w:b/>
          <w:bCs/>
          <w:color w:val="000000"/>
          <w:sz w:val="40"/>
          <w:szCs w:val="37"/>
        </w:rPr>
      </w:pPr>
    </w:p>
    <w:sectPr w:rsidR="008F40C6" w:rsidRPr="0015531B" w:rsidSect="0009533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C16C2" w14:textId="77777777" w:rsidR="00A940CD" w:rsidRDefault="00A940CD" w:rsidP="0092176C">
      <w:r>
        <w:separator/>
      </w:r>
    </w:p>
  </w:endnote>
  <w:endnote w:type="continuationSeparator" w:id="0">
    <w:p w14:paraId="3A01A955" w14:textId="77777777" w:rsidR="00A940CD" w:rsidRDefault="00A940CD" w:rsidP="00921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Helvetica Light Oblique">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Arial Narrow">
    <w:panose1 w:val="020B0606020202030204"/>
    <w:charset w:val="00"/>
    <w:family w:val="auto"/>
    <w:pitch w:val="variable"/>
    <w:sig w:usb0="00000287" w:usb1="00000800" w:usb2="00000000" w:usb3="00000000" w:csb0="0000009F" w:csb1="00000000"/>
  </w:font>
  <w:font w:name="Times">
    <w:panose1 w:val="02000500000000000000"/>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87159" w14:paraId="4EB269B0" w14:textId="77777777" w:rsidTr="00A877D5">
      <w:trPr>
        <w:trHeight w:hRule="exact" w:val="322"/>
        <w:jc w:val="center"/>
      </w:trPr>
      <w:tc>
        <w:tcPr>
          <w:tcW w:w="4686" w:type="dxa"/>
          <w:shd w:val="clear" w:color="auto" w:fill="4472C4" w:themeFill="accent1"/>
          <w:tcMar>
            <w:top w:w="0" w:type="dxa"/>
            <w:bottom w:w="0" w:type="dxa"/>
          </w:tcMar>
        </w:tcPr>
        <w:p w14:paraId="28458F0E" w14:textId="77777777" w:rsidR="00787159" w:rsidRDefault="00787159">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0F8DD1B3" w14:textId="77777777" w:rsidR="00787159" w:rsidRDefault="00787159">
          <w:pPr>
            <w:pStyle w:val="Header"/>
            <w:tabs>
              <w:tab w:val="clear" w:pos="4680"/>
              <w:tab w:val="clear" w:pos="9360"/>
            </w:tabs>
            <w:jc w:val="right"/>
            <w:rPr>
              <w:caps/>
              <w:sz w:val="18"/>
            </w:rPr>
          </w:pPr>
        </w:p>
      </w:tc>
    </w:tr>
    <w:tr w:rsidR="00787159" w14:paraId="592C3A8E" w14:textId="77777777" w:rsidTr="00A877D5">
      <w:trPr>
        <w:trHeight w:val="286"/>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D8D5E7A" w14:textId="31A12F58" w:rsidR="00787159" w:rsidRDefault="00787159">
              <w:pPr>
                <w:pStyle w:val="Footer"/>
                <w:tabs>
                  <w:tab w:val="clear" w:pos="4680"/>
                  <w:tab w:val="clear" w:pos="9360"/>
                </w:tabs>
                <w:rPr>
                  <w:caps/>
                  <w:color w:val="808080" w:themeColor="background1" w:themeShade="80"/>
                  <w:sz w:val="18"/>
                  <w:szCs w:val="18"/>
                </w:rPr>
              </w:pPr>
              <w:r>
                <w:rPr>
                  <w:color w:val="808080" w:themeColor="background1" w:themeShade="80"/>
                  <w:sz w:val="18"/>
                  <w:szCs w:val="18"/>
                </w:rPr>
                <w:t>Prepared by Alex Ziskind</w:t>
              </w:r>
              <w:r>
                <w:rPr>
                  <w:caps/>
                  <w:color w:val="808080" w:themeColor="background1" w:themeShade="80"/>
                  <w:sz w:val="18"/>
                  <w:szCs w:val="18"/>
                </w:rPr>
                <w:t xml:space="preserve"> (</w:t>
              </w:r>
              <w:r>
                <w:rPr>
                  <w:color w:val="808080" w:themeColor="background1" w:themeShade="80"/>
                  <w:sz w:val="18"/>
                  <w:szCs w:val="18"/>
                </w:rPr>
                <w:t>alex@nuvious.com</w:t>
              </w:r>
              <w:r>
                <w:rPr>
                  <w:caps/>
                  <w:color w:val="808080" w:themeColor="background1" w:themeShade="80"/>
                  <w:sz w:val="18"/>
                  <w:szCs w:val="18"/>
                </w:rPr>
                <w:t>)</w:t>
              </w:r>
            </w:p>
          </w:tc>
        </w:sdtContent>
      </w:sdt>
      <w:tc>
        <w:tcPr>
          <w:tcW w:w="4674" w:type="dxa"/>
          <w:shd w:val="clear" w:color="auto" w:fill="auto"/>
          <w:vAlign w:val="center"/>
        </w:tcPr>
        <w:p w14:paraId="236E4A7C" w14:textId="77777777" w:rsidR="00787159" w:rsidRDefault="0078715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37387B">
            <w:rPr>
              <w:caps/>
              <w:noProof/>
              <w:color w:val="808080" w:themeColor="background1" w:themeShade="80"/>
              <w:sz w:val="18"/>
              <w:szCs w:val="18"/>
            </w:rPr>
            <w:t>2</w:t>
          </w:r>
          <w:r>
            <w:rPr>
              <w:caps/>
              <w:noProof/>
              <w:color w:val="808080" w:themeColor="background1" w:themeShade="80"/>
              <w:sz w:val="18"/>
              <w:szCs w:val="18"/>
            </w:rPr>
            <w:fldChar w:fldCharType="end"/>
          </w:r>
        </w:p>
      </w:tc>
    </w:tr>
  </w:tbl>
  <w:p w14:paraId="3049347E" w14:textId="77777777" w:rsidR="00787159" w:rsidRDefault="0078715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4F31F7" w14:textId="77777777" w:rsidR="00A940CD" w:rsidRDefault="00A940CD" w:rsidP="0092176C">
      <w:r>
        <w:separator/>
      </w:r>
    </w:p>
  </w:footnote>
  <w:footnote w:type="continuationSeparator" w:id="0">
    <w:p w14:paraId="7A184F59" w14:textId="77777777" w:rsidR="00A940CD" w:rsidRDefault="00A940CD" w:rsidP="009217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212C5" w14:textId="7522534B" w:rsidR="00787159" w:rsidRDefault="00787159">
    <w:pPr>
      <w:pStyle w:val="Header"/>
    </w:pPr>
    <w:r>
      <w:rPr>
        <w:noProof/>
      </w:rPr>
      <w:drawing>
        <wp:inline distT="0" distB="0" distL="0" distR="0" wp14:anchorId="09B2CB50" wp14:editId="6C40F765">
          <wp:extent cx="1873457" cy="453953"/>
          <wp:effectExtent l="0" t="0" r="635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NativeScripting_logo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1962000" cy="475408"/>
                  </a:xfrm>
                  <a:prstGeom prst="rect">
                    <a:avLst/>
                  </a:prstGeom>
                </pic:spPr>
              </pic:pic>
            </a:graphicData>
          </a:graphic>
        </wp:inline>
      </w:drawing>
    </w:r>
    <w:r>
      <w:ptab w:relativeTo="margin" w:alignment="center" w:leader="none"/>
    </w:r>
    <w:r>
      <w:ptab w:relativeTo="margin" w:alignment="right" w:leader="none"/>
    </w:r>
    <w:r>
      <w:rPr>
        <w:noProof/>
      </w:rPr>
      <w:drawing>
        <wp:inline distT="0" distB="0" distL="0" distR="0" wp14:anchorId="6F7EB069" wp14:editId="2B7DDD31">
          <wp:extent cx="1132845" cy="278612"/>
          <wp:effectExtent l="0" t="0" r="10160" b="127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inal_logo_nuvious.png"/>
                  <pic:cNvPicPr/>
                </pic:nvPicPr>
                <pic:blipFill>
                  <a:blip r:embed="rId2">
                    <a:extLst>
                      <a:ext uri="{28A0092B-C50C-407E-A947-70E740481C1C}">
                        <a14:useLocalDpi xmlns:a14="http://schemas.microsoft.com/office/drawing/2010/main" val="0"/>
                      </a:ext>
                    </a:extLst>
                  </a:blip>
                  <a:stretch>
                    <a:fillRect/>
                  </a:stretch>
                </pic:blipFill>
                <pic:spPr>
                  <a:xfrm>
                    <a:off x="0" y="0"/>
                    <a:ext cx="1151044" cy="283088"/>
                  </a:xfrm>
                  <a:prstGeom prst="rect">
                    <a:avLst/>
                  </a:prstGeom>
                </pic:spPr>
              </pic:pic>
            </a:graphicData>
          </a:graphic>
        </wp:inline>
      </w:drawing>
    </w:r>
  </w:p>
  <w:p w14:paraId="24E8E7F5" w14:textId="77777777" w:rsidR="00787159" w:rsidRDefault="00787159">
    <w:pPr>
      <w:pStyle w:val="Header"/>
    </w:pPr>
  </w:p>
  <w:p w14:paraId="16177840" w14:textId="77777777" w:rsidR="00787159" w:rsidRDefault="0078715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650A95CE"/>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322C54"/>
    <w:multiLevelType w:val="hybridMultilevel"/>
    <w:tmpl w:val="B4DE2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39E70C0"/>
    <w:multiLevelType w:val="hybridMultilevel"/>
    <w:tmpl w:val="9F24C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8F66339"/>
    <w:multiLevelType w:val="hybridMultilevel"/>
    <w:tmpl w:val="7B585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050EB3"/>
    <w:multiLevelType w:val="hybridMultilevel"/>
    <w:tmpl w:val="2FE4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417E06"/>
    <w:multiLevelType w:val="hybridMultilevel"/>
    <w:tmpl w:val="E8500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8C7BF6"/>
    <w:multiLevelType w:val="hybridMultilevel"/>
    <w:tmpl w:val="CF220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14313D"/>
    <w:multiLevelType w:val="hybridMultilevel"/>
    <w:tmpl w:val="648E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E10252"/>
    <w:multiLevelType w:val="hybridMultilevel"/>
    <w:tmpl w:val="64F48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07783C"/>
    <w:multiLevelType w:val="hybridMultilevel"/>
    <w:tmpl w:val="EEDC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602401"/>
    <w:multiLevelType w:val="hybridMultilevel"/>
    <w:tmpl w:val="C8006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703DB9"/>
    <w:multiLevelType w:val="hybridMultilevel"/>
    <w:tmpl w:val="3C1AF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6060A2"/>
    <w:multiLevelType w:val="multilevel"/>
    <w:tmpl w:val="F004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645CCC"/>
    <w:multiLevelType w:val="hybridMultilevel"/>
    <w:tmpl w:val="937A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8668D4"/>
    <w:multiLevelType w:val="hybridMultilevel"/>
    <w:tmpl w:val="B638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9F0378"/>
    <w:multiLevelType w:val="hybridMultilevel"/>
    <w:tmpl w:val="64E2C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26"/>
  </w:num>
  <w:num w:numId="17">
    <w:abstractNumId w:val="17"/>
  </w:num>
  <w:num w:numId="18">
    <w:abstractNumId w:val="24"/>
  </w:num>
  <w:num w:numId="19">
    <w:abstractNumId w:val="19"/>
  </w:num>
  <w:num w:numId="20">
    <w:abstractNumId w:val="28"/>
  </w:num>
  <w:num w:numId="21">
    <w:abstractNumId w:val="16"/>
  </w:num>
  <w:num w:numId="22">
    <w:abstractNumId w:val="21"/>
  </w:num>
  <w:num w:numId="23">
    <w:abstractNumId w:val="27"/>
  </w:num>
  <w:num w:numId="24">
    <w:abstractNumId w:val="23"/>
  </w:num>
  <w:num w:numId="25">
    <w:abstractNumId w:val="20"/>
  </w:num>
  <w:num w:numId="26">
    <w:abstractNumId w:val="15"/>
  </w:num>
  <w:num w:numId="27">
    <w:abstractNumId w:val="25"/>
  </w:num>
  <w:num w:numId="28">
    <w:abstractNumId w:val="29"/>
  </w:num>
  <w:num w:numId="29">
    <w:abstractNumId w:val="22"/>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D65"/>
    <w:rsid w:val="00013D80"/>
    <w:rsid w:val="00074590"/>
    <w:rsid w:val="0008518E"/>
    <w:rsid w:val="0009533A"/>
    <w:rsid w:val="000B15F2"/>
    <w:rsid w:val="00100B6F"/>
    <w:rsid w:val="00110873"/>
    <w:rsid w:val="00136E41"/>
    <w:rsid w:val="0015531B"/>
    <w:rsid w:val="001B7A04"/>
    <w:rsid w:val="001C6D9B"/>
    <w:rsid w:val="001C6F9E"/>
    <w:rsid w:val="001D7E9D"/>
    <w:rsid w:val="00203E72"/>
    <w:rsid w:val="00204F3A"/>
    <w:rsid w:val="0022334F"/>
    <w:rsid w:val="00235111"/>
    <w:rsid w:val="002510CE"/>
    <w:rsid w:val="0028377A"/>
    <w:rsid w:val="00284AB9"/>
    <w:rsid w:val="002A343A"/>
    <w:rsid w:val="002A5050"/>
    <w:rsid w:val="002C148F"/>
    <w:rsid w:val="00344CD2"/>
    <w:rsid w:val="00353DD5"/>
    <w:rsid w:val="00362BFE"/>
    <w:rsid w:val="0037387B"/>
    <w:rsid w:val="00385DDC"/>
    <w:rsid w:val="003A45C0"/>
    <w:rsid w:val="003A4E3A"/>
    <w:rsid w:val="003F1953"/>
    <w:rsid w:val="00440D2D"/>
    <w:rsid w:val="00450872"/>
    <w:rsid w:val="00456B38"/>
    <w:rsid w:val="00466C85"/>
    <w:rsid w:val="00483011"/>
    <w:rsid w:val="004C2688"/>
    <w:rsid w:val="004F45B2"/>
    <w:rsid w:val="00531B3A"/>
    <w:rsid w:val="00540A82"/>
    <w:rsid w:val="005732AF"/>
    <w:rsid w:val="00580428"/>
    <w:rsid w:val="0058313B"/>
    <w:rsid w:val="005916F8"/>
    <w:rsid w:val="00594881"/>
    <w:rsid w:val="00595290"/>
    <w:rsid w:val="005A4B03"/>
    <w:rsid w:val="00601C5C"/>
    <w:rsid w:val="0063297F"/>
    <w:rsid w:val="00673778"/>
    <w:rsid w:val="0067648C"/>
    <w:rsid w:val="0069490A"/>
    <w:rsid w:val="006B6A78"/>
    <w:rsid w:val="006D6C2E"/>
    <w:rsid w:val="006E2078"/>
    <w:rsid w:val="00712241"/>
    <w:rsid w:val="00722E3D"/>
    <w:rsid w:val="00723F8B"/>
    <w:rsid w:val="00725E1D"/>
    <w:rsid w:val="007272C9"/>
    <w:rsid w:val="00727C29"/>
    <w:rsid w:val="00730D65"/>
    <w:rsid w:val="00733DA4"/>
    <w:rsid w:val="00740189"/>
    <w:rsid w:val="007419B4"/>
    <w:rsid w:val="007430AF"/>
    <w:rsid w:val="00760C72"/>
    <w:rsid w:val="00787159"/>
    <w:rsid w:val="007934AC"/>
    <w:rsid w:val="007A0EA4"/>
    <w:rsid w:val="007B0C3C"/>
    <w:rsid w:val="007B1F3B"/>
    <w:rsid w:val="007E4C6F"/>
    <w:rsid w:val="00810834"/>
    <w:rsid w:val="0085083C"/>
    <w:rsid w:val="00865320"/>
    <w:rsid w:val="008B5231"/>
    <w:rsid w:val="008C2571"/>
    <w:rsid w:val="008C436B"/>
    <w:rsid w:val="008D1180"/>
    <w:rsid w:val="008F40C6"/>
    <w:rsid w:val="008F51EF"/>
    <w:rsid w:val="00906B51"/>
    <w:rsid w:val="0092176C"/>
    <w:rsid w:val="0092697F"/>
    <w:rsid w:val="009356E9"/>
    <w:rsid w:val="009366D4"/>
    <w:rsid w:val="009712A1"/>
    <w:rsid w:val="009765F2"/>
    <w:rsid w:val="00984E7B"/>
    <w:rsid w:val="009D7A6F"/>
    <w:rsid w:val="009F68D7"/>
    <w:rsid w:val="00A04AFF"/>
    <w:rsid w:val="00A73B7F"/>
    <w:rsid w:val="00A877D5"/>
    <w:rsid w:val="00A940CD"/>
    <w:rsid w:val="00A95A04"/>
    <w:rsid w:val="00AB484A"/>
    <w:rsid w:val="00AB6F41"/>
    <w:rsid w:val="00AE1CA9"/>
    <w:rsid w:val="00AE7801"/>
    <w:rsid w:val="00AF6439"/>
    <w:rsid w:val="00B14B55"/>
    <w:rsid w:val="00B6788F"/>
    <w:rsid w:val="00BC14CA"/>
    <w:rsid w:val="00C1662C"/>
    <w:rsid w:val="00C21ABA"/>
    <w:rsid w:val="00C269E7"/>
    <w:rsid w:val="00C27F3B"/>
    <w:rsid w:val="00C53BD2"/>
    <w:rsid w:val="00C54B43"/>
    <w:rsid w:val="00C61BCE"/>
    <w:rsid w:val="00C62DB9"/>
    <w:rsid w:val="00C848BB"/>
    <w:rsid w:val="00C90805"/>
    <w:rsid w:val="00CC6178"/>
    <w:rsid w:val="00CD059C"/>
    <w:rsid w:val="00CD065B"/>
    <w:rsid w:val="00CD2560"/>
    <w:rsid w:val="00D14B7B"/>
    <w:rsid w:val="00D2586A"/>
    <w:rsid w:val="00D422D9"/>
    <w:rsid w:val="00D82910"/>
    <w:rsid w:val="00DC13DD"/>
    <w:rsid w:val="00DC5E09"/>
    <w:rsid w:val="00DD6EA2"/>
    <w:rsid w:val="00DE1117"/>
    <w:rsid w:val="00E07B57"/>
    <w:rsid w:val="00E13EA1"/>
    <w:rsid w:val="00E31B17"/>
    <w:rsid w:val="00E41F6C"/>
    <w:rsid w:val="00E64AEA"/>
    <w:rsid w:val="00EB2018"/>
    <w:rsid w:val="00EC1619"/>
    <w:rsid w:val="00ED1DE0"/>
    <w:rsid w:val="00EF0F72"/>
    <w:rsid w:val="00F059AC"/>
    <w:rsid w:val="00F06D3A"/>
    <w:rsid w:val="00F13230"/>
    <w:rsid w:val="00F408AB"/>
    <w:rsid w:val="00F47A2F"/>
    <w:rsid w:val="00F53BF6"/>
    <w:rsid w:val="00F675DE"/>
    <w:rsid w:val="00F80235"/>
    <w:rsid w:val="00F85694"/>
    <w:rsid w:val="00F9283C"/>
    <w:rsid w:val="00FA4036"/>
    <w:rsid w:val="00FC0404"/>
    <w:rsid w:val="00FC4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9412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4881"/>
    <w:rPr>
      <w:rFonts w:ascii="Helvetica" w:hAnsi="Helvetica"/>
    </w:rPr>
  </w:style>
  <w:style w:type="paragraph" w:styleId="Heading1">
    <w:name w:val="heading 1"/>
    <w:basedOn w:val="Normal"/>
    <w:next w:val="Normal"/>
    <w:link w:val="Heading1Char"/>
    <w:uiPriority w:val="9"/>
    <w:qFormat/>
    <w:rsid w:val="00594881"/>
    <w:pPr>
      <w:keepNext/>
      <w:keepLines/>
      <w:spacing w:before="240"/>
      <w:outlineLvl w:val="0"/>
    </w:pPr>
    <w:rPr>
      <w:rFonts w:eastAsiaTheme="majorEastAsia"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594881"/>
    <w:pPr>
      <w:keepNext/>
      <w:keepLines/>
      <w:spacing w:before="40"/>
      <w:outlineLvl w:val="1"/>
    </w:pPr>
    <w:rPr>
      <w:rFonts w:eastAsiaTheme="majorEastAsia" w:cstheme="majorBidi"/>
      <w:b/>
      <w:color w:val="2F5496" w:themeColor="accent1" w:themeShade="BF"/>
      <w:sz w:val="26"/>
      <w:szCs w:val="26"/>
    </w:rPr>
  </w:style>
  <w:style w:type="paragraph" w:styleId="Heading3">
    <w:name w:val="heading 3"/>
    <w:basedOn w:val="Normal"/>
    <w:link w:val="Heading3Char"/>
    <w:uiPriority w:val="9"/>
    <w:qFormat/>
    <w:rsid w:val="00865320"/>
    <w:pPr>
      <w:spacing w:before="100" w:beforeAutospacing="1" w:after="100" w:afterAutospacing="1"/>
      <w:outlineLvl w:val="2"/>
    </w:pPr>
    <w:rPr>
      <w:rFonts w:cs="Times New Roman"/>
      <w:b/>
      <w:sz w:val="27"/>
      <w:szCs w:val="27"/>
    </w:rPr>
  </w:style>
  <w:style w:type="paragraph" w:styleId="Heading4">
    <w:name w:val="heading 4"/>
    <w:basedOn w:val="Normal"/>
    <w:next w:val="Normal"/>
    <w:link w:val="Heading4Char"/>
    <w:uiPriority w:val="9"/>
    <w:unhideWhenUsed/>
    <w:qFormat/>
    <w:rsid w:val="00594881"/>
    <w:pPr>
      <w:keepNext/>
      <w:keepLines/>
      <w:spacing w:before="40"/>
      <w:outlineLvl w:val="3"/>
    </w:pPr>
    <w:rPr>
      <w:rFonts w:ascii="Helvetica Light Oblique" w:eastAsiaTheme="majorEastAsia" w:hAnsi="Helvetica Light Oblique" w:cstheme="majorBidi"/>
      <w:i/>
      <w:iCs/>
      <w:color w:val="2F5496" w:themeColor="accent1" w:themeShade="BF"/>
    </w:rPr>
  </w:style>
  <w:style w:type="paragraph" w:styleId="Heading5">
    <w:name w:val="heading 5"/>
    <w:basedOn w:val="Normal"/>
    <w:next w:val="Normal"/>
    <w:link w:val="Heading5Char"/>
    <w:uiPriority w:val="9"/>
    <w:semiHidden/>
    <w:unhideWhenUsed/>
    <w:qFormat/>
    <w:rsid w:val="006D6C2E"/>
    <w:pPr>
      <w:keepNext/>
      <w:keepLines/>
      <w:spacing w:before="40"/>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76C"/>
    <w:pPr>
      <w:tabs>
        <w:tab w:val="center" w:pos="4680"/>
        <w:tab w:val="right" w:pos="9360"/>
      </w:tabs>
    </w:pPr>
  </w:style>
  <w:style w:type="character" w:customStyle="1" w:styleId="HeaderChar">
    <w:name w:val="Header Char"/>
    <w:basedOn w:val="DefaultParagraphFont"/>
    <w:link w:val="Header"/>
    <w:uiPriority w:val="99"/>
    <w:rsid w:val="0092176C"/>
  </w:style>
  <w:style w:type="paragraph" w:styleId="Footer">
    <w:name w:val="footer"/>
    <w:basedOn w:val="Normal"/>
    <w:link w:val="FooterChar"/>
    <w:uiPriority w:val="99"/>
    <w:unhideWhenUsed/>
    <w:rsid w:val="0092176C"/>
    <w:pPr>
      <w:tabs>
        <w:tab w:val="center" w:pos="4680"/>
        <w:tab w:val="right" w:pos="9360"/>
      </w:tabs>
    </w:pPr>
  </w:style>
  <w:style w:type="character" w:customStyle="1" w:styleId="FooterChar">
    <w:name w:val="Footer Char"/>
    <w:basedOn w:val="DefaultParagraphFont"/>
    <w:link w:val="Footer"/>
    <w:uiPriority w:val="99"/>
    <w:rsid w:val="0092176C"/>
  </w:style>
  <w:style w:type="character" w:styleId="CommentReference">
    <w:name w:val="annotation reference"/>
    <w:basedOn w:val="DefaultParagraphFont"/>
    <w:uiPriority w:val="99"/>
    <w:semiHidden/>
    <w:unhideWhenUsed/>
    <w:rsid w:val="001C6D9B"/>
    <w:rPr>
      <w:sz w:val="18"/>
      <w:szCs w:val="18"/>
    </w:rPr>
  </w:style>
  <w:style w:type="paragraph" w:styleId="CommentText">
    <w:name w:val="annotation text"/>
    <w:basedOn w:val="Normal"/>
    <w:link w:val="CommentTextChar"/>
    <w:uiPriority w:val="99"/>
    <w:semiHidden/>
    <w:unhideWhenUsed/>
    <w:rsid w:val="001C6D9B"/>
  </w:style>
  <w:style w:type="character" w:customStyle="1" w:styleId="CommentTextChar">
    <w:name w:val="Comment Text Char"/>
    <w:basedOn w:val="DefaultParagraphFont"/>
    <w:link w:val="CommentText"/>
    <w:uiPriority w:val="99"/>
    <w:semiHidden/>
    <w:rsid w:val="001C6D9B"/>
  </w:style>
  <w:style w:type="paragraph" w:styleId="CommentSubject">
    <w:name w:val="annotation subject"/>
    <w:basedOn w:val="CommentText"/>
    <w:next w:val="CommentText"/>
    <w:link w:val="CommentSubjectChar"/>
    <w:uiPriority w:val="99"/>
    <w:semiHidden/>
    <w:unhideWhenUsed/>
    <w:rsid w:val="001C6D9B"/>
    <w:rPr>
      <w:b/>
      <w:bCs/>
      <w:sz w:val="20"/>
      <w:szCs w:val="20"/>
    </w:rPr>
  </w:style>
  <w:style w:type="character" w:customStyle="1" w:styleId="CommentSubjectChar">
    <w:name w:val="Comment Subject Char"/>
    <w:basedOn w:val="CommentTextChar"/>
    <w:link w:val="CommentSubject"/>
    <w:uiPriority w:val="99"/>
    <w:semiHidden/>
    <w:rsid w:val="001C6D9B"/>
    <w:rPr>
      <w:b/>
      <w:bCs/>
      <w:sz w:val="20"/>
      <w:szCs w:val="20"/>
    </w:rPr>
  </w:style>
  <w:style w:type="paragraph" w:styleId="BalloonText">
    <w:name w:val="Balloon Text"/>
    <w:basedOn w:val="Normal"/>
    <w:link w:val="BalloonTextChar"/>
    <w:uiPriority w:val="99"/>
    <w:semiHidden/>
    <w:unhideWhenUsed/>
    <w:rsid w:val="001C6D9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6D9B"/>
    <w:rPr>
      <w:rFonts w:ascii="Times New Roman" w:hAnsi="Times New Roman" w:cs="Times New Roman"/>
      <w:sz w:val="18"/>
      <w:szCs w:val="18"/>
    </w:rPr>
  </w:style>
  <w:style w:type="character" w:styleId="Hyperlink">
    <w:name w:val="Hyperlink"/>
    <w:basedOn w:val="DefaultParagraphFont"/>
    <w:uiPriority w:val="99"/>
    <w:unhideWhenUsed/>
    <w:rsid w:val="00A95A04"/>
    <w:rPr>
      <w:color w:val="0563C1" w:themeColor="hyperlink"/>
      <w:u w:val="single"/>
    </w:rPr>
  </w:style>
  <w:style w:type="paragraph" w:styleId="ListParagraph">
    <w:name w:val="List Paragraph"/>
    <w:basedOn w:val="Normal"/>
    <w:uiPriority w:val="34"/>
    <w:qFormat/>
    <w:rsid w:val="00204F3A"/>
    <w:pPr>
      <w:ind w:left="720"/>
      <w:contextualSpacing/>
    </w:pPr>
  </w:style>
  <w:style w:type="character" w:customStyle="1" w:styleId="Heading1Char">
    <w:name w:val="Heading 1 Char"/>
    <w:basedOn w:val="DefaultParagraphFont"/>
    <w:link w:val="Heading1"/>
    <w:uiPriority w:val="9"/>
    <w:rsid w:val="00594881"/>
    <w:rPr>
      <w:rFonts w:ascii="Helvetica" w:eastAsiaTheme="majorEastAsia" w:hAnsi="Helvetica" w:cstheme="majorBidi"/>
      <w:b/>
      <w:bCs/>
      <w:color w:val="2F5496" w:themeColor="accent1" w:themeShade="BF"/>
      <w:sz w:val="32"/>
      <w:szCs w:val="32"/>
    </w:rPr>
  </w:style>
  <w:style w:type="paragraph" w:styleId="TOCHeading">
    <w:name w:val="TOC Heading"/>
    <w:basedOn w:val="Heading1"/>
    <w:next w:val="Normal"/>
    <w:uiPriority w:val="39"/>
    <w:unhideWhenUsed/>
    <w:qFormat/>
    <w:rsid w:val="004C2688"/>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4C2688"/>
    <w:pPr>
      <w:spacing w:before="120"/>
    </w:pPr>
    <w:rPr>
      <w:rFonts w:asciiTheme="majorHAnsi" w:hAnsiTheme="majorHAnsi"/>
      <w:b/>
      <w:bCs/>
      <w:color w:val="548DD4"/>
    </w:rPr>
  </w:style>
  <w:style w:type="paragraph" w:styleId="TOC2">
    <w:name w:val="toc 2"/>
    <w:basedOn w:val="Normal"/>
    <w:next w:val="Normal"/>
    <w:autoRedefine/>
    <w:uiPriority w:val="39"/>
    <w:unhideWhenUsed/>
    <w:rsid w:val="004C2688"/>
    <w:rPr>
      <w:sz w:val="22"/>
      <w:szCs w:val="22"/>
    </w:rPr>
  </w:style>
  <w:style w:type="paragraph" w:styleId="TOC3">
    <w:name w:val="toc 3"/>
    <w:basedOn w:val="Normal"/>
    <w:next w:val="Normal"/>
    <w:autoRedefine/>
    <w:uiPriority w:val="39"/>
    <w:unhideWhenUsed/>
    <w:rsid w:val="004C2688"/>
    <w:pPr>
      <w:ind w:left="240"/>
    </w:pPr>
    <w:rPr>
      <w:i/>
      <w:iCs/>
      <w:sz w:val="22"/>
      <w:szCs w:val="22"/>
    </w:rPr>
  </w:style>
  <w:style w:type="paragraph" w:styleId="TOC4">
    <w:name w:val="toc 4"/>
    <w:basedOn w:val="Normal"/>
    <w:next w:val="Normal"/>
    <w:autoRedefine/>
    <w:uiPriority w:val="39"/>
    <w:unhideWhenUsed/>
    <w:rsid w:val="004C2688"/>
    <w:pPr>
      <w:pBdr>
        <w:between w:val="double" w:sz="6" w:space="0" w:color="auto"/>
      </w:pBdr>
      <w:ind w:left="480"/>
    </w:pPr>
    <w:rPr>
      <w:sz w:val="20"/>
      <w:szCs w:val="20"/>
    </w:rPr>
  </w:style>
  <w:style w:type="paragraph" w:styleId="TOC5">
    <w:name w:val="toc 5"/>
    <w:basedOn w:val="Normal"/>
    <w:next w:val="Normal"/>
    <w:autoRedefine/>
    <w:uiPriority w:val="39"/>
    <w:unhideWhenUsed/>
    <w:rsid w:val="004C2688"/>
    <w:pPr>
      <w:pBdr>
        <w:between w:val="double" w:sz="6" w:space="0" w:color="auto"/>
      </w:pBdr>
      <w:ind w:left="720"/>
    </w:pPr>
    <w:rPr>
      <w:sz w:val="20"/>
      <w:szCs w:val="20"/>
    </w:rPr>
  </w:style>
  <w:style w:type="paragraph" w:styleId="TOC6">
    <w:name w:val="toc 6"/>
    <w:basedOn w:val="Normal"/>
    <w:next w:val="Normal"/>
    <w:autoRedefine/>
    <w:uiPriority w:val="39"/>
    <w:unhideWhenUsed/>
    <w:rsid w:val="004C2688"/>
    <w:pPr>
      <w:pBdr>
        <w:between w:val="double" w:sz="6" w:space="0" w:color="auto"/>
      </w:pBdr>
      <w:ind w:left="960"/>
    </w:pPr>
    <w:rPr>
      <w:sz w:val="20"/>
      <w:szCs w:val="20"/>
    </w:rPr>
  </w:style>
  <w:style w:type="paragraph" w:styleId="TOC7">
    <w:name w:val="toc 7"/>
    <w:basedOn w:val="Normal"/>
    <w:next w:val="Normal"/>
    <w:autoRedefine/>
    <w:uiPriority w:val="39"/>
    <w:unhideWhenUsed/>
    <w:rsid w:val="004C2688"/>
    <w:pPr>
      <w:pBdr>
        <w:between w:val="double" w:sz="6" w:space="0" w:color="auto"/>
      </w:pBdr>
      <w:ind w:left="1200"/>
    </w:pPr>
    <w:rPr>
      <w:sz w:val="20"/>
      <w:szCs w:val="20"/>
    </w:rPr>
  </w:style>
  <w:style w:type="paragraph" w:styleId="TOC8">
    <w:name w:val="toc 8"/>
    <w:basedOn w:val="Normal"/>
    <w:next w:val="Normal"/>
    <w:autoRedefine/>
    <w:uiPriority w:val="39"/>
    <w:unhideWhenUsed/>
    <w:rsid w:val="004C2688"/>
    <w:pPr>
      <w:pBdr>
        <w:between w:val="double" w:sz="6" w:space="0" w:color="auto"/>
      </w:pBdr>
      <w:ind w:left="1440"/>
    </w:pPr>
    <w:rPr>
      <w:sz w:val="20"/>
      <w:szCs w:val="20"/>
    </w:rPr>
  </w:style>
  <w:style w:type="paragraph" w:styleId="TOC9">
    <w:name w:val="toc 9"/>
    <w:basedOn w:val="Normal"/>
    <w:next w:val="Normal"/>
    <w:autoRedefine/>
    <w:uiPriority w:val="39"/>
    <w:unhideWhenUsed/>
    <w:rsid w:val="004C2688"/>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865320"/>
    <w:rPr>
      <w:rFonts w:ascii="Helvetica" w:hAnsi="Helvetica" w:cs="Times New Roman"/>
      <w:b/>
      <w:sz w:val="27"/>
      <w:szCs w:val="27"/>
    </w:rPr>
  </w:style>
  <w:style w:type="paragraph" w:styleId="NormalWeb">
    <w:name w:val="Normal (Web)"/>
    <w:basedOn w:val="Normal"/>
    <w:uiPriority w:val="99"/>
    <w:semiHidden/>
    <w:unhideWhenUsed/>
    <w:rsid w:val="004C2688"/>
    <w:pPr>
      <w:spacing w:before="100" w:beforeAutospacing="1" w:after="100" w:afterAutospacing="1"/>
    </w:pPr>
    <w:rPr>
      <w:rFonts w:ascii="Times New Roman" w:hAnsi="Times New Roman" w:cs="Times New Roman"/>
    </w:rPr>
  </w:style>
  <w:style w:type="paragraph" w:customStyle="1" w:styleId="p1">
    <w:name w:val="p1"/>
    <w:basedOn w:val="Normal"/>
    <w:rsid w:val="00F408AB"/>
    <w:pPr>
      <w:spacing w:after="30"/>
    </w:pPr>
    <w:rPr>
      <w:rFonts w:ascii="Helvetica Neue" w:hAnsi="Helvetica Neue" w:cs="Times New Roman"/>
      <w:color w:val="454545"/>
      <w:sz w:val="21"/>
      <w:szCs w:val="21"/>
    </w:rPr>
  </w:style>
  <w:style w:type="paragraph" w:customStyle="1" w:styleId="p2">
    <w:name w:val="p2"/>
    <w:basedOn w:val="Normal"/>
    <w:rsid w:val="00F408AB"/>
    <w:rPr>
      <w:rFonts w:ascii="Helvetica Neue" w:hAnsi="Helvetica Neue" w:cs="Times New Roman"/>
      <w:color w:val="454545"/>
      <w:sz w:val="18"/>
      <w:szCs w:val="18"/>
    </w:rPr>
  </w:style>
  <w:style w:type="paragraph" w:customStyle="1" w:styleId="p3">
    <w:name w:val="p3"/>
    <w:basedOn w:val="Normal"/>
    <w:rsid w:val="00F408AB"/>
    <w:rPr>
      <w:rFonts w:ascii="Helvetica Neue" w:hAnsi="Helvetica Neue" w:cs="Times New Roman"/>
      <w:color w:val="454545"/>
      <w:sz w:val="18"/>
      <w:szCs w:val="18"/>
    </w:rPr>
  </w:style>
  <w:style w:type="paragraph" w:customStyle="1" w:styleId="p4">
    <w:name w:val="p4"/>
    <w:basedOn w:val="Normal"/>
    <w:rsid w:val="00F408AB"/>
    <w:pPr>
      <w:spacing w:after="30"/>
    </w:pPr>
    <w:rPr>
      <w:rFonts w:ascii="Helvetica Neue" w:hAnsi="Helvetica Neue" w:cs="Times New Roman"/>
      <w:color w:val="FF261D"/>
      <w:sz w:val="21"/>
      <w:szCs w:val="21"/>
    </w:rPr>
  </w:style>
  <w:style w:type="paragraph" w:customStyle="1" w:styleId="p5">
    <w:name w:val="p5"/>
    <w:basedOn w:val="Normal"/>
    <w:rsid w:val="00F408AB"/>
    <w:rPr>
      <w:rFonts w:ascii="Helvetica Neue" w:hAnsi="Helvetica Neue" w:cs="Times New Roman"/>
      <w:color w:val="E4AF0A"/>
      <w:sz w:val="18"/>
      <w:szCs w:val="18"/>
    </w:rPr>
  </w:style>
  <w:style w:type="paragraph" w:customStyle="1" w:styleId="p6">
    <w:name w:val="p6"/>
    <w:basedOn w:val="Normal"/>
    <w:rsid w:val="00F408AB"/>
    <w:rPr>
      <w:rFonts w:ascii="Helvetica Neue" w:hAnsi="Helvetica Neue" w:cs="Times New Roman"/>
      <w:color w:val="FF312F"/>
      <w:sz w:val="18"/>
      <w:szCs w:val="18"/>
    </w:rPr>
  </w:style>
  <w:style w:type="paragraph" w:customStyle="1" w:styleId="p7">
    <w:name w:val="p7"/>
    <w:basedOn w:val="Normal"/>
    <w:rsid w:val="00F408AB"/>
    <w:rPr>
      <w:rFonts w:ascii="Helvetica Neue" w:hAnsi="Helvetica Neue" w:cs="Times New Roman"/>
      <w:color w:val="FF1717"/>
      <w:sz w:val="18"/>
      <w:szCs w:val="18"/>
    </w:rPr>
  </w:style>
  <w:style w:type="paragraph" w:customStyle="1" w:styleId="p8">
    <w:name w:val="p8"/>
    <w:basedOn w:val="Normal"/>
    <w:rsid w:val="00F408AB"/>
    <w:rPr>
      <w:rFonts w:ascii="Helvetica Neue" w:hAnsi="Helvetica Neue" w:cs="Times New Roman"/>
      <w:color w:val="FF312F"/>
      <w:sz w:val="18"/>
      <w:szCs w:val="18"/>
    </w:rPr>
  </w:style>
  <w:style w:type="paragraph" w:customStyle="1" w:styleId="p9">
    <w:name w:val="p9"/>
    <w:basedOn w:val="Normal"/>
    <w:rsid w:val="00F408AB"/>
    <w:rPr>
      <w:rFonts w:ascii="Helvetica Neue" w:hAnsi="Helvetica Neue" w:cs="Times New Roman"/>
      <w:color w:val="FF1717"/>
      <w:sz w:val="18"/>
      <w:szCs w:val="18"/>
    </w:rPr>
  </w:style>
  <w:style w:type="paragraph" w:customStyle="1" w:styleId="p10">
    <w:name w:val="p10"/>
    <w:basedOn w:val="Normal"/>
    <w:rsid w:val="00F408AB"/>
    <w:pPr>
      <w:spacing w:after="30"/>
    </w:pPr>
    <w:rPr>
      <w:rFonts w:ascii="Helvetica Neue" w:hAnsi="Helvetica Neue" w:cs="Times New Roman"/>
      <w:color w:val="FF0000"/>
      <w:sz w:val="21"/>
      <w:szCs w:val="21"/>
    </w:rPr>
  </w:style>
  <w:style w:type="paragraph" w:customStyle="1" w:styleId="p11">
    <w:name w:val="p11"/>
    <w:basedOn w:val="Normal"/>
    <w:rsid w:val="00F408AB"/>
    <w:rPr>
      <w:rFonts w:ascii="Helvetica Neue" w:hAnsi="Helvetica Neue" w:cs="Times New Roman"/>
      <w:color w:val="FF0000"/>
      <w:sz w:val="18"/>
      <w:szCs w:val="18"/>
    </w:rPr>
  </w:style>
  <w:style w:type="paragraph" w:customStyle="1" w:styleId="p12">
    <w:name w:val="p12"/>
    <w:basedOn w:val="Normal"/>
    <w:rsid w:val="00F408AB"/>
    <w:pPr>
      <w:spacing w:after="30"/>
    </w:pPr>
    <w:rPr>
      <w:rFonts w:ascii="Helvetica Neue" w:hAnsi="Helvetica Neue" w:cs="Times New Roman"/>
      <w:color w:val="454545"/>
      <w:sz w:val="21"/>
      <w:szCs w:val="21"/>
    </w:rPr>
  </w:style>
  <w:style w:type="paragraph" w:customStyle="1" w:styleId="p13">
    <w:name w:val="p13"/>
    <w:basedOn w:val="Normal"/>
    <w:rsid w:val="00F408AB"/>
    <w:rPr>
      <w:rFonts w:ascii="Helvetica Neue" w:hAnsi="Helvetica Neue" w:cs="Times New Roman"/>
      <w:color w:val="FF0F00"/>
      <w:sz w:val="18"/>
      <w:szCs w:val="18"/>
    </w:rPr>
  </w:style>
  <w:style w:type="character" w:customStyle="1" w:styleId="s1">
    <w:name w:val="s1"/>
    <w:basedOn w:val="DefaultParagraphFont"/>
    <w:rsid w:val="00F408AB"/>
    <w:rPr>
      <w:color w:val="EC4236"/>
    </w:rPr>
  </w:style>
  <w:style w:type="character" w:customStyle="1" w:styleId="s2">
    <w:name w:val="s2"/>
    <w:basedOn w:val="DefaultParagraphFont"/>
    <w:rsid w:val="00F408AB"/>
    <w:rPr>
      <w:color w:val="454545"/>
    </w:rPr>
  </w:style>
  <w:style w:type="character" w:customStyle="1" w:styleId="s3">
    <w:name w:val="s3"/>
    <w:basedOn w:val="DefaultParagraphFont"/>
    <w:rsid w:val="00F408AB"/>
    <w:rPr>
      <w:color w:val="E4AF0A"/>
    </w:rPr>
  </w:style>
  <w:style w:type="character" w:customStyle="1" w:styleId="s4">
    <w:name w:val="s4"/>
    <w:basedOn w:val="DefaultParagraphFont"/>
    <w:rsid w:val="00F408AB"/>
    <w:rPr>
      <w:color w:val="FF312F"/>
    </w:rPr>
  </w:style>
  <w:style w:type="character" w:customStyle="1" w:styleId="apple-converted-space">
    <w:name w:val="apple-converted-space"/>
    <w:basedOn w:val="DefaultParagraphFont"/>
    <w:rsid w:val="00F408AB"/>
  </w:style>
  <w:style w:type="character" w:customStyle="1" w:styleId="Heading2Char">
    <w:name w:val="Heading 2 Char"/>
    <w:basedOn w:val="DefaultParagraphFont"/>
    <w:link w:val="Heading2"/>
    <w:uiPriority w:val="9"/>
    <w:rsid w:val="00594881"/>
    <w:rPr>
      <w:rFonts w:ascii="Helvetica" w:eastAsiaTheme="majorEastAsia" w:hAnsi="Helvetica" w:cstheme="majorBidi"/>
      <w:b/>
      <w:color w:val="2F5496" w:themeColor="accent1" w:themeShade="BF"/>
      <w:sz w:val="26"/>
      <w:szCs w:val="26"/>
    </w:rPr>
  </w:style>
  <w:style w:type="paragraph" w:styleId="NoSpacing">
    <w:name w:val="No Spacing"/>
    <w:uiPriority w:val="1"/>
    <w:qFormat/>
    <w:rsid w:val="001D7E9D"/>
  </w:style>
  <w:style w:type="character" w:customStyle="1" w:styleId="Heading4Char">
    <w:name w:val="Heading 4 Char"/>
    <w:basedOn w:val="DefaultParagraphFont"/>
    <w:link w:val="Heading4"/>
    <w:uiPriority w:val="9"/>
    <w:rsid w:val="00594881"/>
    <w:rPr>
      <w:rFonts w:ascii="Helvetica Light Oblique" w:eastAsiaTheme="majorEastAsia" w:hAnsi="Helvetica Light Oblique" w:cstheme="majorBidi"/>
      <w:i/>
      <w:iCs/>
      <w:color w:val="2F5496" w:themeColor="accent1" w:themeShade="BF"/>
    </w:rPr>
  </w:style>
  <w:style w:type="character" w:customStyle="1" w:styleId="Heading5Char">
    <w:name w:val="Heading 5 Char"/>
    <w:basedOn w:val="DefaultParagraphFont"/>
    <w:link w:val="Heading5"/>
    <w:uiPriority w:val="9"/>
    <w:semiHidden/>
    <w:rsid w:val="006D6C2E"/>
    <w:rPr>
      <w:rFonts w:ascii="Helvetica" w:eastAsiaTheme="majorEastAsia" w:hAnsi="Helvetica"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9599">
      <w:bodyDiv w:val="1"/>
      <w:marLeft w:val="0"/>
      <w:marRight w:val="0"/>
      <w:marTop w:val="0"/>
      <w:marBottom w:val="0"/>
      <w:divBdr>
        <w:top w:val="none" w:sz="0" w:space="0" w:color="auto"/>
        <w:left w:val="none" w:sz="0" w:space="0" w:color="auto"/>
        <w:bottom w:val="none" w:sz="0" w:space="0" w:color="auto"/>
        <w:right w:val="none" w:sz="0" w:space="0" w:color="auto"/>
      </w:divBdr>
    </w:div>
    <w:div w:id="201286957">
      <w:bodyDiv w:val="1"/>
      <w:marLeft w:val="0"/>
      <w:marRight w:val="0"/>
      <w:marTop w:val="0"/>
      <w:marBottom w:val="0"/>
      <w:divBdr>
        <w:top w:val="none" w:sz="0" w:space="0" w:color="auto"/>
        <w:left w:val="none" w:sz="0" w:space="0" w:color="auto"/>
        <w:bottom w:val="none" w:sz="0" w:space="0" w:color="auto"/>
        <w:right w:val="none" w:sz="0" w:space="0" w:color="auto"/>
      </w:divBdr>
    </w:div>
    <w:div w:id="466046326">
      <w:bodyDiv w:val="1"/>
      <w:marLeft w:val="0"/>
      <w:marRight w:val="0"/>
      <w:marTop w:val="0"/>
      <w:marBottom w:val="0"/>
      <w:divBdr>
        <w:top w:val="none" w:sz="0" w:space="0" w:color="auto"/>
        <w:left w:val="none" w:sz="0" w:space="0" w:color="auto"/>
        <w:bottom w:val="none" w:sz="0" w:space="0" w:color="auto"/>
        <w:right w:val="none" w:sz="0" w:space="0" w:color="auto"/>
      </w:divBdr>
      <w:divsChild>
        <w:div w:id="533544733">
          <w:marLeft w:val="0"/>
          <w:marRight w:val="0"/>
          <w:marTop w:val="0"/>
          <w:marBottom w:val="0"/>
          <w:divBdr>
            <w:top w:val="none" w:sz="0" w:space="0" w:color="auto"/>
            <w:left w:val="none" w:sz="0" w:space="0" w:color="auto"/>
            <w:bottom w:val="none" w:sz="0" w:space="0" w:color="auto"/>
            <w:right w:val="none" w:sz="0" w:space="0" w:color="auto"/>
          </w:divBdr>
        </w:div>
        <w:div w:id="1267663651">
          <w:marLeft w:val="0"/>
          <w:marRight w:val="0"/>
          <w:marTop w:val="0"/>
          <w:marBottom w:val="0"/>
          <w:divBdr>
            <w:top w:val="none" w:sz="0" w:space="0" w:color="auto"/>
            <w:left w:val="none" w:sz="0" w:space="0" w:color="auto"/>
            <w:bottom w:val="none" w:sz="0" w:space="0" w:color="auto"/>
            <w:right w:val="none" w:sz="0" w:space="0" w:color="auto"/>
          </w:divBdr>
        </w:div>
        <w:div w:id="1601833044">
          <w:marLeft w:val="225"/>
          <w:marRight w:val="0"/>
          <w:marTop w:val="450"/>
          <w:marBottom w:val="450"/>
          <w:divBdr>
            <w:top w:val="none" w:sz="0" w:space="0" w:color="auto"/>
            <w:left w:val="none" w:sz="0" w:space="0" w:color="auto"/>
            <w:bottom w:val="none" w:sz="0" w:space="0" w:color="auto"/>
            <w:right w:val="none" w:sz="0" w:space="0" w:color="auto"/>
          </w:divBdr>
        </w:div>
        <w:div w:id="2146584452">
          <w:marLeft w:val="0"/>
          <w:marRight w:val="0"/>
          <w:marTop w:val="0"/>
          <w:marBottom w:val="0"/>
          <w:divBdr>
            <w:top w:val="none" w:sz="0" w:space="0" w:color="auto"/>
            <w:left w:val="none" w:sz="0" w:space="0" w:color="auto"/>
            <w:bottom w:val="none" w:sz="0" w:space="0" w:color="auto"/>
            <w:right w:val="none" w:sz="0" w:space="0" w:color="auto"/>
          </w:divBdr>
        </w:div>
        <w:div w:id="1117335866">
          <w:marLeft w:val="0"/>
          <w:marRight w:val="0"/>
          <w:marTop w:val="0"/>
          <w:marBottom w:val="0"/>
          <w:divBdr>
            <w:top w:val="none" w:sz="0" w:space="0" w:color="auto"/>
            <w:left w:val="none" w:sz="0" w:space="0" w:color="auto"/>
            <w:bottom w:val="none" w:sz="0" w:space="0" w:color="auto"/>
            <w:right w:val="none" w:sz="0" w:space="0" w:color="auto"/>
          </w:divBdr>
        </w:div>
      </w:divsChild>
    </w:div>
    <w:div w:id="780997855">
      <w:bodyDiv w:val="1"/>
      <w:marLeft w:val="0"/>
      <w:marRight w:val="0"/>
      <w:marTop w:val="0"/>
      <w:marBottom w:val="0"/>
      <w:divBdr>
        <w:top w:val="none" w:sz="0" w:space="0" w:color="auto"/>
        <w:left w:val="none" w:sz="0" w:space="0" w:color="auto"/>
        <w:bottom w:val="none" w:sz="0" w:space="0" w:color="auto"/>
        <w:right w:val="none" w:sz="0" w:space="0" w:color="auto"/>
      </w:divBdr>
    </w:div>
    <w:div w:id="834105592">
      <w:bodyDiv w:val="1"/>
      <w:marLeft w:val="0"/>
      <w:marRight w:val="0"/>
      <w:marTop w:val="0"/>
      <w:marBottom w:val="0"/>
      <w:divBdr>
        <w:top w:val="none" w:sz="0" w:space="0" w:color="auto"/>
        <w:left w:val="none" w:sz="0" w:space="0" w:color="auto"/>
        <w:bottom w:val="none" w:sz="0" w:space="0" w:color="auto"/>
        <w:right w:val="none" w:sz="0" w:space="0" w:color="auto"/>
      </w:divBdr>
    </w:div>
    <w:div w:id="1667054086">
      <w:bodyDiv w:val="1"/>
      <w:marLeft w:val="0"/>
      <w:marRight w:val="0"/>
      <w:marTop w:val="0"/>
      <w:marBottom w:val="0"/>
      <w:divBdr>
        <w:top w:val="none" w:sz="0" w:space="0" w:color="auto"/>
        <w:left w:val="none" w:sz="0" w:space="0" w:color="auto"/>
        <w:bottom w:val="none" w:sz="0" w:space="0" w:color="auto"/>
        <w:right w:val="none" w:sz="0" w:space="0" w:color="auto"/>
      </w:divBdr>
    </w:div>
    <w:div w:id="2057385393">
      <w:bodyDiv w:val="1"/>
      <w:marLeft w:val="0"/>
      <w:marRight w:val="0"/>
      <w:marTop w:val="0"/>
      <w:marBottom w:val="0"/>
      <w:divBdr>
        <w:top w:val="none" w:sz="0" w:space="0" w:color="auto"/>
        <w:left w:val="none" w:sz="0" w:space="0" w:color="auto"/>
        <w:bottom w:val="none" w:sz="0" w:space="0" w:color="auto"/>
        <w:right w:val="none" w:sz="0" w:space="0" w:color="auto"/>
      </w:divBdr>
    </w:div>
    <w:div w:id="21058082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ativescript.org" TargetMode="External"/><Relationship Id="rId9" Type="http://schemas.openxmlformats.org/officeDocument/2006/relationships/hyperlink" Target="http://www.nativescript.org"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812A8D9-94BA-6443-B931-F68E6561D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13</Pages>
  <Words>1662</Words>
  <Characters>9477</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Prepared by Alex Ziskind (alex@nuvious.com)</dc:creator>
  <cp:keywords/>
  <dc:description/>
  <cp:lastModifiedBy>Alex Ziskind</cp:lastModifiedBy>
  <cp:revision>115</cp:revision>
  <dcterms:created xsi:type="dcterms:W3CDTF">2017-10-02T02:34:00Z</dcterms:created>
  <dcterms:modified xsi:type="dcterms:W3CDTF">2017-12-29T19:04:00Z</dcterms:modified>
</cp:coreProperties>
</file>